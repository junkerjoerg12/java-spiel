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sk="http://schemas.microsoft.com/office/drawing/2018/sketchyshapes" xmlns:pic="http://schemas.openxmlformats.org/drawingml/2006/picture" xmlns:a14="http://schemas.microsoft.com/office/drawing/2010/main" mc:Ignorable="w14 w15 w16se w16cid w16 w16cex w16sdtdh wp14">
  <w:body>
    <w:p w:rsidRPr="00543422" w:rsidR="00A9204E" w:rsidP="00543422" w:rsidRDefault="00543422" w14:paraId="0B85C200" w14:textId="1CE5C516">
      <w:pPr>
        <w:pStyle w:val="Titel"/>
        <w:jc w:val="center"/>
        <w:rPr>
          <w14:reflection w14:blurRad="6350" w14:stA="55000" w14:stPos="0" w14:endA="300" w14:endPos="45500" w14:dist="0" w14:dir="5400000" w14:fadeDir="5400000" w14:sx="100000" w14:sy="-100000" w14:kx="0" w14:ky="0" w14:algn="bl"/>
        </w:rPr>
      </w:pPr>
      <w:r>
        <w:rPr>
          <w:noProof/>
        </w:rPr>
        <mc:AlternateContent>
          <mc:Choice Requires="wps">
            <w:drawing>
              <wp:anchor distT="0" distB="0" distL="114300" distR="114300" simplePos="0" relativeHeight="251663360" behindDoc="0" locked="0" layoutInCell="1" allowOverlap="1" wp14:anchorId="35C6999C" wp14:editId="1EB99D68">
                <wp:simplePos x="0" y="0"/>
                <wp:positionH relativeFrom="column">
                  <wp:posOffset>447675</wp:posOffset>
                </wp:positionH>
                <wp:positionV relativeFrom="paragraph">
                  <wp:posOffset>-85725</wp:posOffset>
                </wp:positionV>
                <wp:extent cx="4914900" cy="9525"/>
                <wp:effectExtent l="57150" t="19050" r="57150" b="123825"/>
                <wp:wrapNone/>
                <wp:docPr id="8" name="Gerader Verbinder 8"/>
                <wp:cNvGraphicFramePr/>
                <a:graphic xmlns:a="http://schemas.openxmlformats.org/drawingml/2006/main">
                  <a:graphicData uri="http://schemas.microsoft.com/office/word/2010/wordprocessingShape">
                    <wps:wsp>
                      <wps:cNvCnPr/>
                      <wps:spPr>
                        <a:xfrm>
                          <a:off x="0" y="0"/>
                          <a:ext cx="4914900" cy="9525"/>
                        </a:xfrm>
                        <a:prstGeom prst="line">
                          <a:avLst/>
                        </a:prstGeom>
                        <a:ln>
                          <a:solidFill>
                            <a:schemeClr val="accent2"/>
                          </a:solidFill>
                        </a:ln>
                        <a:effectLst>
                          <a:outerShdw blurRad="50800" dist="38100" dir="5400000" algn="t"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Gerader Verbinder 8"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from="35.25pt,-6.75pt" to="422.25pt,-6pt" w14:anchorId="6DF79D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">
                <v:stroke joinstyle="miter"/>
                <v:shadow on="t" color="black" opacity="26214f" offset="0,3pt" origin=",-.5"/>
              </v:line>
            </w:pict>
          </mc:Fallback>
        </mc:AlternateContent>
      </w:r>
      <w:r w:rsidRPr="00543422" w:rsidR="00F22F0E">
        <w:rPr>
          <w14:reflection w14:blurRad="6350" w14:stA="55000" w14:stPos="0" w14:endA="300" w14:endPos="45500" w14:dist="0" w14:dir="5400000" w14:fadeDir="5400000" w14:sx="100000" w14:sy="-100000" w14:kx="0" w14:ky="0" w14:algn="bl"/>
        </w:rPr>
        <w:t>SPIEL-PROJEKT Q2</w:t>
      </w:r>
    </w:p>
    <w:p w:rsidR="00F22F0E" w:rsidP="00F22F0E" w:rsidRDefault="00F22F0E" w14:paraId="0EDB21D3" w14:textId="07AF51EF">
      <w:r>
        <w:t xml:space="preserve"> </w:t>
      </w:r>
    </w:p>
    <w:p w:rsidR="00F22F0E" w:rsidP="00F22F0E" w:rsidRDefault="00543422" w14:paraId="271829F3" w14:textId="391FE5E6">
      <w:r>
        <w:rPr>
          <w:noProof/>
        </w:rPr>
        <mc:AlternateContent>
          <mc:Choice Requires="wps">
            <w:drawing>
              <wp:anchor distT="0" distB="0" distL="114300" distR="114300" simplePos="0" relativeHeight="251665408" behindDoc="0" locked="0" layoutInCell="1" allowOverlap="1" wp14:anchorId="3723C935" wp14:editId="15CAD5F8">
                <wp:simplePos x="0" y="0"/>
                <wp:positionH relativeFrom="margin">
                  <wp:posOffset>465455</wp:posOffset>
                </wp:positionH>
                <wp:positionV relativeFrom="paragraph">
                  <wp:posOffset>27305</wp:posOffset>
                </wp:positionV>
                <wp:extent cx="4914900" cy="9525"/>
                <wp:effectExtent l="57150" t="19050" r="57150" b="123825"/>
                <wp:wrapNone/>
                <wp:docPr id="9" name="Gerader Verbinder 9"/>
                <wp:cNvGraphicFramePr/>
                <a:graphic xmlns:a="http://schemas.openxmlformats.org/drawingml/2006/main">
                  <a:graphicData uri="http://schemas.microsoft.com/office/word/2010/wordprocessingShape">
                    <wps:wsp>
                      <wps:cNvCnPr/>
                      <wps:spPr>
                        <a:xfrm>
                          <a:off x="0" y="0"/>
                          <a:ext cx="4914900" cy="9525"/>
                        </a:xfrm>
                        <a:prstGeom prst="line">
                          <a:avLst/>
                        </a:prstGeom>
                        <a:ln>
                          <a:solidFill>
                            <a:schemeClr val="accent2"/>
                          </a:solidFill>
                        </a:ln>
                        <a:effectLst>
                          <a:outerShdw blurRad="50800" dist="38100" dir="5400000" algn="t"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Gerader Verbinder 9"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o:spid="_x0000_s1026" strokecolor="#ed7d31 [3205]" strokeweight=".5pt" from="36.65pt,2.15pt" to="423.65pt,2.9pt" w14:anchorId="3808EF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">
                <v:stroke joinstyle="miter"/>
                <v:shadow on="t" color="black" opacity="26214f" offset="0,3pt" origin=",-.5"/>
                <w10:wrap anchorx="margin"/>
              </v:line>
            </w:pict>
          </mc:Fallback>
        </mc:AlternateContent>
      </w:r>
      <w:r w:rsidR="00F22F0E">
        <w:tab/>
      </w:r>
      <w:r>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r w:rsidR="00F22F0E">
        <w:tab/>
      </w:r>
    </w:p>
    <w:p w:rsidR="00F22F0E" w:rsidP="00F22F0E" w:rsidRDefault="00F22F0E" w14:paraId="4A426ACE" w14:textId="71082F49"/>
    <w:p w:rsidR="00F22F0E" w:rsidP="00F22F0E" w:rsidRDefault="00F22F0E" w14:paraId="620AFB2E" w14:textId="5A52F0B2"/>
    <w:p w:rsidR="00F22F0E" w:rsidP="00F22F0E" w:rsidRDefault="00F22F0E" w14:paraId="3AE8C677" w14:textId="0F1288FE"/>
    <w:p w:rsidR="00F22F0E" w:rsidP="00F22F0E" w:rsidRDefault="00F22F0E" w14:paraId="551E2FDF" w14:textId="021F4F50"/>
    <w:p w:rsidR="00F22F0E" w:rsidP="00F22F0E" w:rsidRDefault="00F22F0E" w14:paraId="0632669D" w14:textId="56975181"/>
    <w:p w:rsidR="00F22F0E" w:rsidP="00F22F0E" w:rsidRDefault="00B3034E" w14:paraId="061EA2BD" w14:textId="664003EF">
      <w:r>
        <w:rPr>
          <w:noProof/>
        </w:rPr>
        <mc:AlternateContent>
          <mc:Choice Requires="wps">
            <w:drawing>
              <wp:anchor distT="0" distB="0" distL="114300" distR="114300" simplePos="0" relativeHeight="251660288" behindDoc="0" locked="0" layoutInCell="1" allowOverlap="1" wp14:anchorId="40E3D046" wp14:editId="3D052AFC">
                <wp:simplePos x="0" y="0"/>
                <wp:positionH relativeFrom="column">
                  <wp:posOffset>4010025</wp:posOffset>
                </wp:positionH>
                <wp:positionV relativeFrom="paragraph">
                  <wp:posOffset>123825</wp:posOffset>
                </wp:positionV>
                <wp:extent cx="2552700" cy="1028700"/>
                <wp:effectExtent l="76200" t="76200" r="114300" b="133350"/>
                <wp:wrapNone/>
                <wp:docPr id="2" name="Rechteck 2"/>
                <wp:cNvGraphicFramePr/>
                <a:graphic xmlns:a="http://schemas.openxmlformats.org/drawingml/2006/main">
                  <a:graphicData uri="http://schemas.microsoft.com/office/word/2010/wordprocessingShape">
                    <wps:wsp>
                      <wps:cNvSpPr/>
                      <wps:spPr>
                        <a:xfrm>
                          <a:off x="0" y="0"/>
                          <a:ext cx="2552700" cy="1028700"/>
                        </a:xfrm>
                        <a:custGeom>
                          <a:avLst/>
                          <a:gdLst>
                            <a:gd name="connsiteX0" fmla="*/ 0 w 2552700"/>
                            <a:gd name="connsiteY0" fmla="*/ 0 h 1028700"/>
                            <a:gd name="connsiteX1" fmla="*/ 485013 w 2552700"/>
                            <a:gd name="connsiteY1" fmla="*/ 0 h 1028700"/>
                            <a:gd name="connsiteX2" fmla="*/ 1021080 w 2552700"/>
                            <a:gd name="connsiteY2" fmla="*/ 0 h 1028700"/>
                            <a:gd name="connsiteX3" fmla="*/ 1506093 w 2552700"/>
                            <a:gd name="connsiteY3" fmla="*/ 0 h 1028700"/>
                            <a:gd name="connsiteX4" fmla="*/ 1940052 w 2552700"/>
                            <a:gd name="connsiteY4" fmla="*/ 0 h 1028700"/>
                            <a:gd name="connsiteX5" fmla="*/ 2552700 w 2552700"/>
                            <a:gd name="connsiteY5" fmla="*/ 0 h 1028700"/>
                            <a:gd name="connsiteX6" fmla="*/ 2552700 w 2552700"/>
                            <a:gd name="connsiteY6" fmla="*/ 504063 h 1028700"/>
                            <a:gd name="connsiteX7" fmla="*/ 2552700 w 2552700"/>
                            <a:gd name="connsiteY7" fmla="*/ 1028700 h 1028700"/>
                            <a:gd name="connsiteX8" fmla="*/ 2067687 w 2552700"/>
                            <a:gd name="connsiteY8" fmla="*/ 1028700 h 1028700"/>
                            <a:gd name="connsiteX9" fmla="*/ 1608201 w 2552700"/>
                            <a:gd name="connsiteY9" fmla="*/ 1028700 h 1028700"/>
                            <a:gd name="connsiteX10" fmla="*/ 1174242 w 2552700"/>
                            <a:gd name="connsiteY10" fmla="*/ 1028700 h 1028700"/>
                            <a:gd name="connsiteX11" fmla="*/ 714756 w 2552700"/>
                            <a:gd name="connsiteY11" fmla="*/ 1028700 h 1028700"/>
                            <a:gd name="connsiteX12" fmla="*/ 0 w 2552700"/>
                            <a:gd name="connsiteY12" fmla="*/ 1028700 h 1028700"/>
                            <a:gd name="connsiteX13" fmla="*/ 0 w 2552700"/>
                            <a:gd name="connsiteY13" fmla="*/ 493776 h 1028700"/>
                            <a:gd name="connsiteX14" fmla="*/ 0 w 2552700"/>
                            <a:gd name="connsiteY14" fmla="*/ 0 h 1028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52700" h="1028700" fill="none" extrusionOk="0">
                              <a:moveTo>
                                <a:pt x="0" y="0"/>
                              </a:moveTo>
                              <a:cubicBezTo>
                                <a:pt x="225134" y="-22407"/>
                                <a:pt x="246790" y="37748"/>
                                <a:pt x="485013" y="0"/>
                              </a:cubicBezTo>
                              <a:cubicBezTo>
                                <a:pt x="723236" y="-37748"/>
                                <a:pt x="771675" y="33913"/>
                                <a:pt x="1021080" y="0"/>
                              </a:cubicBezTo>
                              <a:cubicBezTo>
                                <a:pt x="1270485" y="-33913"/>
                                <a:pt x="1365879" y="41671"/>
                                <a:pt x="1506093" y="0"/>
                              </a:cubicBezTo>
                              <a:cubicBezTo>
                                <a:pt x="1646307" y="-41671"/>
                                <a:pt x="1756499" y="21853"/>
                                <a:pt x="1940052" y="0"/>
                              </a:cubicBezTo>
                              <a:cubicBezTo>
                                <a:pt x="2123605" y="-21853"/>
                                <a:pt x="2269883" y="23072"/>
                                <a:pt x="2552700" y="0"/>
                              </a:cubicBezTo>
                              <a:cubicBezTo>
                                <a:pt x="2561346" y="141758"/>
                                <a:pt x="2514678" y="383435"/>
                                <a:pt x="2552700" y="504063"/>
                              </a:cubicBezTo>
                              <a:cubicBezTo>
                                <a:pt x="2590722" y="624691"/>
                                <a:pt x="2546870" y="848736"/>
                                <a:pt x="2552700" y="1028700"/>
                              </a:cubicBezTo>
                              <a:cubicBezTo>
                                <a:pt x="2449844" y="1053760"/>
                                <a:pt x="2212026" y="1009917"/>
                                <a:pt x="2067687" y="1028700"/>
                              </a:cubicBezTo>
                              <a:cubicBezTo>
                                <a:pt x="1923348" y="1047483"/>
                                <a:pt x="1711526" y="976761"/>
                                <a:pt x="1608201" y="1028700"/>
                              </a:cubicBezTo>
                              <a:cubicBezTo>
                                <a:pt x="1504876" y="1080639"/>
                                <a:pt x="1300839" y="1017900"/>
                                <a:pt x="1174242" y="1028700"/>
                              </a:cubicBezTo>
                              <a:cubicBezTo>
                                <a:pt x="1047645" y="1039500"/>
                                <a:pt x="873001" y="978921"/>
                                <a:pt x="714756" y="1028700"/>
                              </a:cubicBezTo>
                              <a:cubicBezTo>
                                <a:pt x="556511" y="1078479"/>
                                <a:pt x="257108" y="997215"/>
                                <a:pt x="0" y="1028700"/>
                              </a:cubicBezTo>
                              <a:cubicBezTo>
                                <a:pt x="-10837" y="783243"/>
                                <a:pt x="50061" y="754290"/>
                                <a:pt x="0" y="493776"/>
                              </a:cubicBezTo>
                              <a:cubicBezTo>
                                <a:pt x="-50061" y="233262"/>
                                <a:pt x="16662" y="108814"/>
                                <a:pt x="0" y="0"/>
                              </a:cubicBezTo>
                              <a:close/>
                            </a:path>
                            <a:path w="2552700" h="1028700" stroke="0" extrusionOk="0">
                              <a:moveTo>
                                <a:pt x="0" y="0"/>
                              </a:moveTo>
                              <a:cubicBezTo>
                                <a:pt x="142677" y="-27134"/>
                                <a:pt x="243293" y="817"/>
                                <a:pt x="433959" y="0"/>
                              </a:cubicBezTo>
                              <a:cubicBezTo>
                                <a:pt x="624625" y="-817"/>
                                <a:pt x="694779" y="8638"/>
                                <a:pt x="867918" y="0"/>
                              </a:cubicBezTo>
                              <a:cubicBezTo>
                                <a:pt x="1041057" y="-8638"/>
                                <a:pt x="1265184" y="13600"/>
                                <a:pt x="1403985" y="0"/>
                              </a:cubicBezTo>
                              <a:cubicBezTo>
                                <a:pt x="1542786" y="-13600"/>
                                <a:pt x="1656105" y="37494"/>
                                <a:pt x="1863471" y="0"/>
                              </a:cubicBezTo>
                              <a:cubicBezTo>
                                <a:pt x="2070837" y="-37494"/>
                                <a:pt x="2311271" y="13876"/>
                                <a:pt x="2552700" y="0"/>
                              </a:cubicBezTo>
                              <a:cubicBezTo>
                                <a:pt x="2563479" y="197742"/>
                                <a:pt x="2521336" y="331306"/>
                                <a:pt x="2552700" y="514350"/>
                              </a:cubicBezTo>
                              <a:cubicBezTo>
                                <a:pt x="2584064" y="697394"/>
                                <a:pt x="2541283" y="774859"/>
                                <a:pt x="2552700" y="1028700"/>
                              </a:cubicBezTo>
                              <a:cubicBezTo>
                                <a:pt x="2289536" y="1066777"/>
                                <a:pt x="2125670" y="988910"/>
                                <a:pt x="2016633" y="1028700"/>
                              </a:cubicBezTo>
                              <a:cubicBezTo>
                                <a:pt x="1907596" y="1068490"/>
                                <a:pt x="1742941" y="980969"/>
                                <a:pt x="1506093" y="1028700"/>
                              </a:cubicBezTo>
                              <a:cubicBezTo>
                                <a:pt x="1269245" y="1076431"/>
                                <a:pt x="1190993" y="996815"/>
                                <a:pt x="970026" y="1028700"/>
                              </a:cubicBezTo>
                              <a:cubicBezTo>
                                <a:pt x="749059" y="1060585"/>
                                <a:pt x="637025" y="998032"/>
                                <a:pt x="536067" y="1028700"/>
                              </a:cubicBezTo>
                              <a:cubicBezTo>
                                <a:pt x="435109" y="1059368"/>
                                <a:pt x="229662" y="1025922"/>
                                <a:pt x="0" y="1028700"/>
                              </a:cubicBezTo>
                              <a:cubicBezTo>
                                <a:pt x="-24193" y="918854"/>
                                <a:pt x="107" y="698276"/>
                                <a:pt x="0" y="545211"/>
                              </a:cubicBezTo>
                              <a:cubicBezTo>
                                <a:pt x="-107" y="392146"/>
                                <a:pt x="60950" y="266777"/>
                                <a:pt x="0" y="0"/>
                              </a:cubicBezTo>
                              <a:close/>
                            </a:path>
                          </a:pathLst>
                        </a:custGeom>
                        <a:ln w="38100">
                          <a:solidFill>
                            <a:schemeClr val="tx1"/>
                          </a:solidFill>
                          <a:extLst>
                            <a:ext uri="{C807C97D-BFC1-408E-A445-0C87EB9F89A2}">
                              <ask:lineSketchStyleProps xmlns:ask="http://schemas.microsoft.com/office/drawing/2018/sketchyshapes" sd="2371474910">
                                <a:prstGeom prst="rect">
                                  <a:avLst/>
                                </a:prstGeom>
                                <ask:type>
                                  <ask:lineSketchScribble/>
                                </ask:type>
                              </ask:lineSketchStyleProps>
                            </a:ext>
                          </a:extLst>
                        </a:ln>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Pr="00B3034E" w:rsidR="00B3034E" w:rsidP="00B3034E" w:rsidRDefault="00543422" w14:paraId="0774E509" w14:textId="04987DD9">
                            <w:pPr>
                              <w:jc w:val="center"/>
                              <w:rPr>
                                <w:color w:val="000000" w:themeColor="text1"/>
                                <w14:shadow w14:blurRad="50800" w14:dist="38100" w14:dir="2700000" w14:sx="100000" w14:sy="100000" w14:kx="0" w14:ky="0" w14:algn="tl">
                                  <w14:srgbClr w14:val="000000">
                                    <w14:alpha w14:val="60000"/>
                                  </w14:srgbClr>
                                </w14:shadow>
                              </w:rPr>
                            </w:pPr>
                            <w:r>
                              <w:rPr>
                                <w:color w:val="000000" w:themeColor="text1"/>
                                <w:sz w:val="52"/>
                                <w:szCs w:val="52"/>
                                <w14:shadow w14:blurRad="50800" w14:dist="38100" w14:dir="2700000" w14:sx="100000" w14:sy="100000" w14:kx="0" w14:ky="0" w14:algn="tl">
                                  <w14:srgbClr w14:val="000000">
                                    <w14:alpha w14:val="60000"/>
                                  </w14:srgbClr>
                                </w14:shadow>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2" style="position:absolute;margin-left:315.75pt;margin-top:9.75pt;width:201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ed7d31 [3205]" strokecolor="black [3213]" strokeweight="3pt" w14:anchorId="40E3D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">
                <v:shadow on="t" color="black" opacity="26214f" offset=".74836mm,.74836mm" origin="-.5,-.5"/>
                <v:textbox>
                  <w:txbxContent>
                    <w:p w:rsidRPr="00B3034E" w:rsidR="00B3034E" w:rsidP="00B3034E" w:rsidRDefault="00543422" w14:paraId="0774E509" w14:textId="04987DD9">
                      <w:pPr>
                        <w:jc w:val="center"/>
                        <w:rPr>
                          <w:color w:val="000000" w:themeColor="text1"/>
                          <w14:shadow w14:blurRad="50800" w14:dist="38100" w14:dir="2700000" w14:sx="100000" w14:sy="100000" w14:kx="0" w14:ky="0" w14:algn="tl">
                            <w14:srgbClr w14:val="000000">
                              <w14:alpha w14:val="60000"/>
                            </w14:srgbClr>
                          </w14:shadow>
                        </w:rPr>
                      </w:pPr>
                      <w:r>
                        <w:rPr>
                          <w:color w:val="000000" w:themeColor="text1"/>
                          <w:sz w:val="52"/>
                          <w:szCs w:val="52"/>
                          <w14:shadow w14:blurRad="50800" w14:dist="38100" w14:dir="2700000" w14:sx="100000" w14:sy="100000" w14:kx="0" w14:ky="0" w14:algn="tl">
                            <w14:srgbClr w14:val="000000">
                              <w14:alpha w14:val="60000"/>
                            </w14:srgbClr>
                          </w14:shadow>
                        </w:rPr>
                        <w:t>RUN</w:t>
                      </w:r>
                    </w:p>
                  </w:txbxContent>
                </v:textbox>
              </v:rect>
            </w:pict>
          </mc:Fallback>
        </mc:AlternateContent>
      </w:r>
    </w:p>
    <w:p w:rsidR="00F22F0E" w:rsidP="00F22F0E" w:rsidRDefault="00F22F0E" w14:paraId="5C2DB1BC" w14:textId="60086771"/>
    <w:p w:rsidR="00F22F0E" w:rsidP="00543422" w:rsidRDefault="00543422" w14:paraId="3D753457" w14:textId="20FF5618">
      <w:pPr>
        <w:ind w:left="2160" w:firstLine="720"/>
      </w:pPr>
      <w:r>
        <w:rPr>
          <w:noProof/>
        </w:rPr>
        <mc:AlternateContent>
          <mc:Choice Requires="wps">
            <w:drawing>
              <wp:anchor distT="0" distB="0" distL="114300" distR="114300" simplePos="0" relativeHeight="251662336" behindDoc="0" locked="0" layoutInCell="1" allowOverlap="1" wp14:anchorId="7E96A2EB" wp14:editId="0E21BBBD">
                <wp:simplePos x="0" y="0"/>
                <wp:positionH relativeFrom="column">
                  <wp:posOffset>1676400</wp:posOffset>
                </wp:positionH>
                <wp:positionV relativeFrom="paragraph">
                  <wp:posOffset>782955</wp:posOffset>
                </wp:positionV>
                <wp:extent cx="1190625" cy="466725"/>
                <wp:effectExtent l="0" t="0" r="0" b="0"/>
                <wp:wrapNone/>
                <wp:docPr id="7" name="Textfeld 7"/>
                <wp:cNvGraphicFramePr/>
                <a:graphic xmlns:a="http://schemas.openxmlformats.org/drawingml/2006/main">
                  <a:graphicData uri="http://schemas.microsoft.com/office/word/2010/wordprocessingShape">
                    <wps:wsp>
                      <wps:cNvSpPr txBox="1"/>
                      <wps:spPr>
                        <a:xfrm>
                          <a:off x="0" y="0"/>
                          <a:ext cx="1190625" cy="466725"/>
                        </a:xfrm>
                        <a:prstGeom prst="rect">
                          <a:avLst/>
                        </a:prstGeom>
                        <a:noFill/>
                        <a:ln w="6350">
                          <a:noFill/>
                        </a:ln>
                      </wps:spPr>
                      <wps:txbx>
                        <w:txbxContent>
                          <w:p w:rsidRPr="00543422" w:rsidR="00543422" w:rsidP="00543422" w:rsidRDefault="00543422" w14:paraId="1A20780E" w14:textId="58DA5A0F">
                            <w:pPr>
                              <w:jc w:val="center"/>
                              <w:rPr>
                                <w:sz w:val="52"/>
                                <w:szCs w:val="52"/>
                              </w:rPr>
                            </w:pPr>
                            <w:r w:rsidRPr="00543422">
                              <w:rPr>
                                <w:sz w:val="52"/>
                                <w:szCs w:val="52"/>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w14:anchorId="7E96A2EB">
                <v:stroke joinstyle="miter"/>
                <v:path gradientshapeok="t" o:connecttype="rect"/>
              </v:shapetype>
              <v:shape id="Textfeld 7" style="position:absolute;left:0;text-align:left;margin-left:132pt;margin-top:61.65pt;width:93.7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">
                <v:textbox>
                  <w:txbxContent>
                    <w:p w:rsidRPr="00543422" w:rsidR="00543422" w:rsidP="00543422" w:rsidRDefault="00543422" w14:paraId="1A20780E" w14:textId="58DA5A0F">
                      <w:pPr>
                        <w:jc w:val="center"/>
                        <w:rPr>
                          <w:sz w:val="52"/>
                          <w:szCs w:val="52"/>
                        </w:rPr>
                      </w:pPr>
                      <w:r w:rsidRPr="00543422">
                        <w:rPr>
                          <w:sz w:val="52"/>
                          <w:szCs w:val="52"/>
                        </w:rPr>
                        <w:t>AND</w:t>
                      </w:r>
                    </w:p>
                  </w:txbxContent>
                </v:textbox>
              </v:shape>
            </w:pict>
          </mc:Fallback>
        </mc:AlternateContent>
      </w:r>
      <w:r>
        <w:rPr>
          <w:noProof/>
        </w:rPr>
        <w:drawing>
          <wp:inline distT="0" distB="0" distL="0" distR="0" wp14:anchorId="185EECA0" wp14:editId="0CA8651C">
            <wp:extent cx="771525" cy="771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rsidR="00F22F0E" w:rsidP="00F22F0E" w:rsidRDefault="00F22F0E" w14:paraId="5EEC1A3B" w14:textId="5F80E46B"/>
    <w:p w:rsidR="00F22F0E" w:rsidP="00F22F0E" w:rsidRDefault="00F22F0E" w14:paraId="6B29740D" w14:textId="35230BAF"/>
    <w:p w:rsidR="00F22F0E" w:rsidP="00F22F0E" w:rsidRDefault="00F22F0E" w14:paraId="6E5EDA6F" w14:textId="47EED8A6"/>
    <w:p w:rsidR="00F22F0E" w:rsidP="00F22F0E" w:rsidRDefault="00F22F0E" w14:paraId="30FA29C1" w14:textId="0820959A"/>
    <w:p w:rsidR="00F22F0E" w:rsidP="00543422" w:rsidRDefault="00F22F0E" w14:paraId="6517E92B" w14:textId="2420B3EB">
      <w:pPr>
        <w:ind w:left="2160" w:firstLine="720"/>
      </w:pPr>
    </w:p>
    <w:p w:rsidR="00F22F0E" w:rsidP="00F22F0E" w:rsidRDefault="00F22F0E" w14:paraId="2F85E894" w14:textId="3F3847BD"/>
    <w:p w:rsidR="00F22F0E" w:rsidP="00F22F0E" w:rsidRDefault="00F22F0E" w14:paraId="6D24EC8F" w14:textId="3C940E0E"/>
    <w:p w:rsidR="00F22F0E" w:rsidP="00F22F0E" w:rsidRDefault="00B3034E" w14:paraId="6CEFADA4" w14:textId="03FB988A">
      <w:r>
        <w:rPr>
          <w:noProof/>
        </w:rPr>
        <mc:AlternateContent>
          <mc:Choice Requires="wps">
            <w:drawing>
              <wp:anchor distT="0" distB="0" distL="114300" distR="114300" simplePos="0" relativeHeight="251659264" behindDoc="0" locked="0" layoutInCell="1" allowOverlap="1" wp14:anchorId="6617865A" wp14:editId="54A1F609">
                <wp:simplePos x="0" y="0"/>
                <wp:positionH relativeFrom="column">
                  <wp:posOffset>-847725</wp:posOffset>
                </wp:positionH>
                <wp:positionV relativeFrom="paragraph">
                  <wp:posOffset>183515</wp:posOffset>
                </wp:positionV>
                <wp:extent cx="3162300" cy="1057275"/>
                <wp:effectExtent l="114300" t="76200" r="57150" b="142875"/>
                <wp:wrapNone/>
                <wp:docPr id="1" name="Rechteck 1"/>
                <wp:cNvGraphicFramePr/>
                <a:graphic xmlns:a="http://schemas.openxmlformats.org/drawingml/2006/main">
                  <a:graphicData uri="http://schemas.microsoft.com/office/word/2010/wordprocessingShape">
                    <wps:wsp>
                      <wps:cNvSpPr/>
                      <wps:spPr>
                        <a:xfrm>
                          <a:off x="0" y="0"/>
                          <a:ext cx="3162300" cy="1057275"/>
                        </a:xfrm>
                        <a:custGeom>
                          <a:avLst/>
                          <a:gdLst>
                            <a:gd name="connsiteX0" fmla="*/ 0 w 3162300"/>
                            <a:gd name="connsiteY0" fmla="*/ 0 h 1057275"/>
                            <a:gd name="connsiteX1" fmla="*/ 558673 w 3162300"/>
                            <a:gd name="connsiteY1" fmla="*/ 0 h 1057275"/>
                            <a:gd name="connsiteX2" fmla="*/ 1117346 w 3162300"/>
                            <a:gd name="connsiteY2" fmla="*/ 0 h 1057275"/>
                            <a:gd name="connsiteX3" fmla="*/ 1549527 w 3162300"/>
                            <a:gd name="connsiteY3" fmla="*/ 0 h 1057275"/>
                            <a:gd name="connsiteX4" fmla="*/ 2013331 w 3162300"/>
                            <a:gd name="connsiteY4" fmla="*/ 0 h 1057275"/>
                            <a:gd name="connsiteX5" fmla="*/ 2603627 w 3162300"/>
                            <a:gd name="connsiteY5" fmla="*/ 0 h 1057275"/>
                            <a:gd name="connsiteX6" fmla="*/ 3162300 w 3162300"/>
                            <a:gd name="connsiteY6" fmla="*/ 0 h 1057275"/>
                            <a:gd name="connsiteX7" fmla="*/ 3162300 w 3162300"/>
                            <a:gd name="connsiteY7" fmla="*/ 539210 h 1057275"/>
                            <a:gd name="connsiteX8" fmla="*/ 3162300 w 3162300"/>
                            <a:gd name="connsiteY8" fmla="*/ 1057275 h 1057275"/>
                            <a:gd name="connsiteX9" fmla="*/ 2572004 w 3162300"/>
                            <a:gd name="connsiteY9" fmla="*/ 1057275 h 1057275"/>
                            <a:gd name="connsiteX10" fmla="*/ 2013331 w 3162300"/>
                            <a:gd name="connsiteY10" fmla="*/ 1057275 h 1057275"/>
                            <a:gd name="connsiteX11" fmla="*/ 1423035 w 3162300"/>
                            <a:gd name="connsiteY11" fmla="*/ 1057275 h 1057275"/>
                            <a:gd name="connsiteX12" fmla="*/ 959231 w 3162300"/>
                            <a:gd name="connsiteY12" fmla="*/ 1057275 h 1057275"/>
                            <a:gd name="connsiteX13" fmla="*/ 463804 w 3162300"/>
                            <a:gd name="connsiteY13" fmla="*/ 1057275 h 1057275"/>
                            <a:gd name="connsiteX14" fmla="*/ 0 w 3162300"/>
                            <a:gd name="connsiteY14" fmla="*/ 1057275 h 1057275"/>
                            <a:gd name="connsiteX15" fmla="*/ 0 w 3162300"/>
                            <a:gd name="connsiteY15" fmla="*/ 507492 h 1057275"/>
                            <a:gd name="connsiteX16" fmla="*/ 0 w 3162300"/>
                            <a:gd name="connsiteY16" fmla="*/ 0 h 1057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162300" h="1057275" fill="none" extrusionOk="0">
                              <a:moveTo>
                                <a:pt x="0" y="0"/>
                              </a:moveTo>
                              <a:cubicBezTo>
                                <a:pt x="236717" y="-27272"/>
                                <a:pt x="352265" y="41311"/>
                                <a:pt x="558673" y="0"/>
                              </a:cubicBezTo>
                              <a:cubicBezTo>
                                <a:pt x="765081" y="-41311"/>
                                <a:pt x="931784" y="17639"/>
                                <a:pt x="1117346" y="0"/>
                              </a:cubicBezTo>
                              <a:cubicBezTo>
                                <a:pt x="1302908" y="-17639"/>
                                <a:pt x="1413147" y="43250"/>
                                <a:pt x="1549527" y="0"/>
                              </a:cubicBezTo>
                              <a:cubicBezTo>
                                <a:pt x="1685907" y="-43250"/>
                                <a:pt x="1812056" y="16653"/>
                                <a:pt x="2013331" y="0"/>
                              </a:cubicBezTo>
                              <a:cubicBezTo>
                                <a:pt x="2214606" y="-16653"/>
                                <a:pt x="2321685" y="49832"/>
                                <a:pt x="2603627" y="0"/>
                              </a:cubicBezTo>
                              <a:cubicBezTo>
                                <a:pt x="2885569" y="-49832"/>
                                <a:pt x="2984385" y="32803"/>
                                <a:pt x="3162300" y="0"/>
                              </a:cubicBezTo>
                              <a:cubicBezTo>
                                <a:pt x="3178529" y="237357"/>
                                <a:pt x="3142293" y="330487"/>
                                <a:pt x="3162300" y="539210"/>
                              </a:cubicBezTo>
                              <a:cubicBezTo>
                                <a:pt x="3182307" y="747933"/>
                                <a:pt x="3116389" y="916121"/>
                                <a:pt x="3162300" y="1057275"/>
                              </a:cubicBezTo>
                              <a:cubicBezTo>
                                <a:pt x="2979663" y="1078507"/>
                                <a:pt x="2729765" y="1052320"/>
                                <a:pt x="2572004" y="1057275"/>
                              </a:cubicBezTo>
                              <a:cubicBezTo>
                                <a:pt x="2414243" y="1062230"/>
                                <a:pt x="2208809" y="1010006"/>
                                <a:pt x="2013331" y="1057275"/>
                              </a:cubicBezTo>
                              <a:cubicBezTo>
                                <a:pt x="1817853" y="1104544"/>
                                <a:pt x="1707508" y="1053987"/>
                                <a:pt x="1423035" y="1057275"/>
                              </a:cubicBezTo>
                              <a:cubicBezTo>
                                <a:pt x="1138562" y="1060563"/>
                                <a:pt x="1158301" y="1017595"/>
                                <a:pt x="959231" y="1057275"/>
                              </a:cubicBezTo>
                              <a:cubicBezTo>
                                <a:pt x="760161" y="1096955"/>
                                <a:pt x="622803" y="1055364"/>
                                <a:pt x="463804" y="1057275"/>
                              </a:cubicBezTo>
                              <a:cubicBezTo>
                                <a:pt x="304805" y="1059186"/>
                                <a:pt x="109327" y="1056412"/>
                                <a:pt x="0" y="1057275"/>
                              </a:cubicBezTo>
                              <a:cubicBezTo>
                                <a:pt x="-17523" y="878415"/>
                                <a:pt x="25515" y="700460"/>
                                <a:pt x="0" y="507492"/>
                              </a:cubicBezTo>
                              <a:cubicBezTo>
                                <a:pt x="-25515" y="314524"/>
                                <a:pt x="12681" y="221587"/>
                                <a:pt x="0" y="0"/>
                              </a:cubicBezTo>
                              <a:close/>
                            </a:path>
                            <a:path w="3162300" h="1057275" stroke="0" extrusionOk="0">
                              <a:moveTo>
                                <a:pt x="0" y="0"/>
                              </a:moveTo>
                              <a:cubicBezTo>
                                <a:pt x="276579" y="-52448"/>
                                <a:pt x="304737" y="16813"/>
                                <a:pt x="590296" y="0"/>
                              </a:cubicBezTo>
                              <a:cubicBezTo>
                                <a:pt x="875855" y="-16813"/>
                                <a:pt x="932301" y="31719"/>
                                <a:pt x="1085723" y="0"/>
                              </a:cubicBezTo>
                              <a:cubicBezTo>
                                <a:pt x="1239145" y="-31719"/>
                                <a:pt x="1415006" y="12972"/>
                                <a:pt x="1517904" y="0"/>
                              </a:cubicBezTo>
                              <a:cubicBezTo>
                                <a:pt x="1620802" y="-12972"/>
                                <a:pt x="1911676" y="29515"/>
                                <a:pt x="2044954" y="0"/>
                              </a:cubicBezTo>
                              <a:cubicBezTo>
                                <a:pt x="2178232" y="-29515"/>
                                <a:pt x="2365908" y="37200"/>
                                <a:pt x="2572004" y="0"/>
                              </a:cubicBezTo>
                              <a:cubicBezTo>
                                <a:pt x="2778100" y="-37200"/>
                                <a:pt x="2879177" y="42181"/>
                                <a:pt x="3162300" y="0"/>
                              </a:cubicBezTo>
                              <a:cubicBezTo>
                                <a:pt x="3209804" y="141488"/>
                                <a:pt x="3099351" y="279663"/>
                                <a:pt x="3162300" y="528638"/>
                              </a:cubicBezTo>
                              <a:cubicBezTo>
                                <a:pt x="3225249" y="777613"/>
                                <a:pt x="3120286" y="932605"/>
                                <a:pt x="3162300" y="1057275"/>
                              </a:cubicBezTo>
                              <a:cubicBezTo>
                                <a:pt x="2993139" y="1058329"/>
                                <a:pt x="2918506" y="1043734"/>
                                <a:pt x="2730119" y="1057275"/>
                              </a:cubicBezTo>
                              <a:cubicBezTo>
                                <a:pt x="2541732" y="1070816"/>
                                <a:pt x="2347093" y="1056938"/>
                                <a:pt x="2203069" y="1057275"/>
                              </a:cubicBezTo>
                              <a:cubicBezTo>
                                <a:pt x="2059045" y="1057612"/>
                                <a:pt x="1779223" y="1053906"/>
                                <a:pt x="1644396" y="1057275"/>
                              </a:cubicBezTo>
                              <a:cubicBezTo>
                                <a:pt x="1509569" y="1060644"/>
                                <a:pt x="1207430" y="1038842"/>
                                <a:pt x="1054100" y="1057275"/>
                              </a:cubicBezTo>
                              <a:cubicBezTo>
                                <a:pt x="900770" y="1075708"/>
                                <a:pt x="685846" y="1021464"/>
                                <a:pt x="495427" y="1057275"/>
                              </a:cubicBezTo>
                              <a:cubicBezTo>
                                <a:pt x="305008" y="1093086"/>
                                <a:pt x="212306" y="1040094"/>
                                <a:pt x="0" y="1057275"/>
                              </a:cubicBezTo>
                              <a:cubicBezTo>
                                <a:pt x="-15904" y="933396"/>
                                <a:pt x="16612" y="690088"/>
                                <a:pt x="0" y="507492"/>
                              </a:cubicBezTo>
                              <a:cubicBezTo>
                                <a:pt x="-16612" y="324896"/>
                                <a:pt x="36650" y="138070"/>
                                <a:pt x="0" y="0"/>
                              </a:cubicBezTo>
                              <a:close/>
                            </a:path>
                          </a:pathLst>
                        </a:custGeom>
                        <a:ln w="28575">
                          <a:solidFill>
                            <a:schemeClr val="tx1"/>
                          </a:solidFill>
                          <a:extLst>
                            <a:ext uri="{C807C97D-BFC1-408E-A445-0C87EB9F89A2}">
                              <ask:lineSketchStyleProps xmlns:ask="http://schemas.microsoft.com/office/drawing/2018/sketchyshapes" sd="3989574929">
                                <a:prstGeom prst="rect">
                                  <a:avLst/>
                                </a:prstGeom>
                                <ask:type>
                                  <ask:lineSketchScribble/>
                                </ask:type>
                              </ask:lineSketchStyleProps>
                            </a:ext>
                          </a:extLst>
                        </a:ln>
                        <a:effectLst>
                          <a:outerShdw blurRad="50800" dist="38100" dir="8100000" algn="tr"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A44431" w:rsidP="00A44431" w:rsidRDefault="00A44431" w14:paraId="18D0752B" w14:textId="4FAA5E85">
                            <w:pPr>
                              <w:jc w:val="center"/>
                            </w:pPr>
                            <w:r>
                              <w:rPr>
                                <w:color w:val="000000" w:themeColor="text1"/>
                                <w:sz w:val="52"/>
                                <w:szCs w:val="52"/>
                                <w14:shadow w14:blurRad="50800" w14:dist="38100" w14:dir="2700000" w14:sx="100000" w14:sy="100000" w14:kx="0" w14:ky="0" w14:algn="tl">
                                  <w14:srgbClr w14:val="000000">
                                    <w14:alpha w14:val="60000"/>
                                  </w14:srgbClr>
                                </w14:shadow>
                              </w:rPr>
                              <w:t>JUMP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 style="position:absolute;margin-left:-66.75pt;margin-top:14.45pt;width:249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70ad47 [3209]" strokecolor="black [3213]" strokeweight="2.25pt" w14:anchorId="661786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">
                <v:shadow on="t" color="black" opacity="26214f" offset="-.74836mm,.74836mm" origin=".5,-.5"/>
                <v:textbox>
                  <w:txbxContent>
                    <w:p w:rsidR="00A44431" w:rsidP="00A44431" w:rsidRDefault="00A44431" w14:paraId="18D0752B" w14:textId="4FAA5E85">
                      <w:pPr>
                        <w:jc w:val="center"/>
                      </w:pPr>
                      <w:r>
                        <w:rPr>
                          <w:color w:val="000000" w:themeColor="text1"/>
                          <w:sz w:val="52"/>
                          <w:szCs w:val="52"/>
                          <w14:shadow w14:blurRad="50800" w14:dist="38100" w14:dir="2700000" w14:sx="100000" w14:sy="100000" w14:kx="0" w14:ky="0" w14:algn="tl">
                            <w14:srgbClr w14:val="000000">
                              <w14:alpha w14:val="60000"/>
                            </w14:srgbClr>
                          </w14:shadow>
                        </w:rPr>
                        <w:t>JUMP</w:t>
                      </w:r>
                    </w:p>
                  </w:txbxContent>
                </v:textbox>
              </v:rect>
            </w:pict>
          </mc:Fallback>
        </mc:AlternateContent>
      </w:r>
    </w:p>
    <w:p w:rsidR="00F22F0E" w:rsidP="00F22F0E" w:rsidRDefault="00F22F0E" w14:paraId="18D8CE6D" w14:textId="430E7DFC"/>
    <w:p w:rsidR="00F22F0E" w:rsidP="00F22F0E" w:rsidRDefault="00F22F0E" w14:paraId="074798D4" w14:textId="60BEBD4D"/>
    <w:p w:rsidR="00F22F0E" w:rsidP="00F22F0E" w:rsidRDefault="00F22F0E" w14:paraId="10712D55" w14:textId="60E4E11B"/>
    <w:p w:rsidR="00F22F0E" w:rsidP="00F22F0E" w:rsidRDefault="00F22F0E" w14:paraId="479CB0BC" w14:textId="6134F3A9"/>
    <w:p w:rsidR="00F22F0E" w:rsidP="00F22F0E" w:rsidRDefault="00F22F0E" w14:paraId="477492A8" w14:textId="5E2AFEF6"/>
    <w:p w:rsidR="00F22F0E" w:rsidP="00F22F0E" w:rsidRDefault="00F22F0E" w14:paraId="32840B98" w14:textId="0EBD9319"/>
    <w:p w:rsidR="00F22F0E" w:rsidP="00F22F0E" w:rsidRDefault="00F22F0E" w14:paraId="19C0E77F" w14:textId="187DBC92"/>
    <w:p w:rsidR="00F22F0E" w:rsidP="00F22F0E" w:rsidRDefault="00F22F0E" w14:paraId="2AB7E0D1" w14:textId="6B38791B"/>
    <w:p w:rsidR="00F22F0E" w:rsidP="00F22F0E" w:rsidRDefault="00F22F0E" w14:paraId="708AF013" w14:textId="1D28FF11"/>
    <w:p w:rsidR="00F22F0E" w:rsidP="00F22F0E" w:rsidRDefault="00F22F0E" w14:paraId="48CDF3E3" w14:textId="20121499"/>
    <w:p w:rsidR="00F22F0E" w:rsidP="00F22F0E" w:rsidRDefault="00F22F0E" w14:paraId="70ACEFD8" w14:textId="357A2F80"/>
    <w:p w:rsidR="00F22F0E" w:rsidP="00F22F0E" w:rsidRDefault="00F22F0E" w14:paraId="2B7D090F" w14:textId="76D149D4"/>
    <w:p w:rsidR="00F22F0E" w:rsidP="00F22F0E" w:rsidRDefault="00F22F0E" w14:paraId="560A51DC" w14:textId="64F34AE6"/>
    <w:p w:rsidR="00F22F0E" w:rsidP="00F22F0E" w:rsidRDefault="00F22F0E" w14:paraId="648D3B8F" w14:textId="1932CD45"/>
    <w:p w:rsidR="00F22F0E" w:rsidP="00F22F0E" w:rsidRDefault="00F22F0E" w14:paraId="4CF98E42" w14:textId="1CD34AAD"/>
    <w:p w:rsidR="00F22F0E" w:rsidP="00F22F0E" w:rsidRDefault="00F22F0E" w14:paraId="0D033250" w14:textId="77777777"/>
    <w:p w:rsidR="00A44431" w:rsidP="00F22F0E" w:rsidRDefault="00A44431" w14:paraId="19549F34" w14:textId="77777777">
      <w:pPr>
        <w:rPr>
          <w:b/>
          <w:bCs/>
          <w:u w:val="single"/>
        </w:rPr>
      </w:pPr>
    </w:p>
    <w:p w:rsidR="00A44431" w:rsidP="00F22F0E" w:rsidRDefault="00A44431" w14:paraId="79932AA3" w14:textId="77777777">
      <w:pPr>
        <w:rPr>
          <w:b/>
          <w:bCs/>
          <w:u w:val="single"/>
        </w:rPr>
      </w:pPr>
    </w:p>
    <w:p w:rsidR="00A44431" w:rsidP="00F22F0E" w:rsidRDefault="00A44431" w14:paraId="756BD94F" w14:textId="77777777">
      <w:pPr>
        <w:rPr>
          <w:b/>
          <w:bCs/>
          <w:u w:val="single"/>
        </w:rPr>
      </w:pPr>
    </w:p>
    <w:p w:rsidR="00A44431" w:rsidP="00F22F0E" w:rsidRDefault="00A44431" w14:paraId="597FBE63" w14:textId="77777777">
      <w:pPr>
        <w:rPr>
          <w:b/>
          <w:bCs/>
          <w:u w:val="single"/>
        </w:rPr>
      </w:pPr>
    </w:p>
    <w:p w:rsidR="00A44431" w:rsidP="00F22F0E" w:rsidRDefault="00A44431" w14:paraId="68C8FA5B" w14:textId="77777777">
      <w:pPr>
        <w:rPr>
          <w:b/>
          <w:bCs/>
          <w:u w:val="single"/>
        </w:rPr>
      </w:pPr>
    </w:p>
    <w:p w:rsidR="00A44431" w:rsidP="00F22F0E" w:rsidRDefault="00A44431" w14:paraId="12F2CCEC" w14:textId="77777777">
      <w:pPr>
        <w:rPr>
          <w:b/>
          <w:bCs/>
          <w:u w:val="single"/>
        </w:rPr>
      </w:pPr>
    </w:p>
    <w:p w:rsidR="00F22F0E" w:rsidP="00F22F0E" w:rsidRDefault="00F22F0E" w14:paraId="70E49A5F" w14:textId="7AFECDD8">
      <w:r w:rsidRPr="00F22F0E">
        <w:rPr>
          <w:b/>
          <w:bCs/>
          <w:u w:val="single"/>
        </w:rPr>
        <w:t>Teilnehmer</w:t>
      </w:r>
      <w:r>
        <w:t xml:space="preserve">: Jakob Engel, Jakob Meyer, Mason </w:t>
      </w:r>
      <w:proofErr w:type="spellStart"/>
      <w:r>
        <w:t>Wins</w:t>
      </w:r>
      <w:proofErr w:type="spellEnd"/>
    </w:p>
    <w:p w:rsidR="00A44431" w:rsidP="00F22F0E" w:rsidRDefault="00A44431" w14:paraId="74776078" w14:textId="22BCC129"/>
    <w:p w:rsidR="00A44431" w:rsidP="00F22F0E" w:rsidRDefault="00A44431" w14:paraId="3E4B10CB" w14:textId="60D01FD9"/>
    <w:p w:rsidR="00A44431" w:rsidP="00F22F0E" w:rsidRDefault="00A44431" w14:paraId="2B62BB73" w14:textId="05BDE8AC"/>
    <w:p w:rsidR="00A44431" w:rsidP="00F22F0E" w:rsidRDefault="00A44431" w14:paraId="6193C34F" w14:textId="7CB889B5"/>
    <w:p w:rsidR="00A44431" w:rsidP="00A44431" w:rsidRDefault="00A44431" w14:paraId="4E87E70E" w14:textId="6C08E692">
      <w:pPr>
        <w:pStyle w:val="Titel"/>
      </w:pPr>
      <w:r>
        <w:t>Inhaltsverzeichnis</w:t>
      </w:r>
    </w:p>
    <w:p w:rsidR="00A44431" w:rsidP="00A44431" w:rsidRDefault="00A44431" w14:paraId="2C826A73" w14:textId="223A778D"/>
    <w:sdt>
      <w:sdtPr>
        <w:id w:val="406754365"/>
        <w:docPartObj>
          <w:docPartGallery w:val="Table of Contents"/>
          <w:docPartUnique/>
        </w:docPartObj>
      </w:sdtPr>
      <w:sdtContent>
        <w:p w:rsidR="00FC2866" w:rsidRDefault="00FC2866" w14:paraId="6C5754B9" w14:textId="01D91143" w14:noSpellErr="1">
          <w:pPr>
            <w:pStyle w:val="Inhaltsverzeichnisberschrift"/>
            <w:rPr/>
          </w:pPr>
          <w:r w:rsidR="6516220C">
            <w:rPr/>
            <w:t>Inhalt</w:t>
          </w:r>
        </w:p>
        <w:p w:rsidR="005C2960" w:rsidP="6516220C" w:rsidRDefault="00FC2866" w14:paraId="18376923" w14:textId="730A9734">
          <w:pPr>
            <w:pStyle w:val="Verzeichnis1"/>
            <w:tabs>
              <w:tab w:val="left" w:leader="none" w:pos="435"/>
              <w:tab w:val="right" w:leader="dot" w:pos="9015"/>
            </w:tabs>
            <w:rPr>
              <w:rStyle w:val="Hyperlink"/>
              <w:noProof/>
              <w:lang w:eastAsia="de-DE"/>
            </w:rPr>
          </w:pPr>
          <w:r>
            <w:fldChar w:fldCharType="begin"/>
          </w:r>
          <w:r>
            <w:instrText xml:space="preserve">TOC \o "1-3" \z \u \h</w:instrText>
          </w:r>
          <w:r>
            <w:fldChar w:fldCharType="separate"/>
          </w:r>
          <w:hyperlink w:anchor="_Toc1043000681">
            <w:r w:rsidRPr="6516220C" w:rsidR="6516220C">
              <w:rPr>
                <w:rStyle w:val="Hyperlink"/>
              </w:rPr>
              <w:t>2</w:t>
            </w:r>
            <w:r>
              <w:tab/>
            </w:r>
            <w:r w:rsidRPr="6516220C" w:rsidR="6516220C">
              <w:rPr>
                <w:rStyle w:val="Hyperlink"/>
              </w:rPr>
              <w:t>Ziel des Projekts</w:t>
            </w:r>
            <w:r>
              <w:tab/>
            </w:r>
            <w:r>
              <w:fldChar w:fldCharType="begin"/>
            </w:r>
            <w:r>
              <w:instrText xml:space="preserve">PAGEREF _Toc1043000681 \h</w:instrText>
            </w:r>
            <w:r>
              <w:fldChar w:fldCharType="separate"/>
            </w:r>
            <w:r w:rsidRPr="6516220C" w:rsidR="6516220C">
              <w:rPr>
                <w:rStyle w:val="Hyperlink"/>
              </w:rPr>
              <w:t>2</w:t>
            </w:r>
            <w:r>
              <w:fldChar w:fldCharType="end"/>
            </w:r>
          </w:hyperlink>
        </w:p>
        <w:p w:rsidR="005C2960" w:rsidP="6516220C" w:rsidRDefault="003647F1" w14:paraId="20C9323E" w14:textId="3B8812F0">
          <w:pPr>
            <w:pStyle w:val="Verzeichnis1"/>
            <w:tabs>
              <w:tab w:val="left" w:leader="none" w:pos="435"/>
              <w:tab w:val="right" w:leader="dot" w:pos="9015"/>
            </w:tabs>
            <w:rPr>
              <w:rStyle w:val="Hyperlink"/>
              <w:noProof/>
              <w:lang w:eastAsia="de-DE"/>
            </w:rPr>
          </w:pPr>
          <w:hyperlink w:anchor="_Toc1751269857">
            <w:r w:rsidRPr="6516220C" w:rsidR="6516220C">
              <w:rPr>
                <w:rStyle w:val="Hyperlink"/>
              </w:rPr>
              <w:t>3</w:t>
            </w:r>
            <w:r>
              <w:tab/>
            </w:r>
            <w:r w:rsidRPr="6516220C" w:rsidR="6516220C">
              <w:rPr>
                <w:rStyle w:val="Hyperlink"/>
              </w:rPr>
              <w:t>Darstellung des Spiels und Implementierung</w:t>
            </w:r>
            <w:r>
              <w:tab/>
            </w:r>
            <w:r>
              <w:fldChar w:fldCharType="begin"/>
            </w:r>
            <w:r>
              <w:instrText xml:space="preserve">PAGEREF _Toc1751269857 \h</w:instrText>
            </w:r>
            <w:r>
              <w:fldChar w:fldCharType="separate"/>
            </w:r>
            <w:r w:rsidRPr="6516220C" w:rsidR="6516220C">
              <w:rPr>
                <w:rStyle w:val="Hyperlink"/>
              </w:rPr>
              <w:t>3</w:t>
            </w:r>
            <w:r>
              <w:fldChar w:fldCharType="end"/>
            </w:r>
          </w:hyperlink>
        </w:p>
        <w:p w:rsidR="005C2960" w:rsidP="6516220C" w:rsidRDefault="003647F1" w14:paraId="619935C9" w14:textId="4207E67C">
          <w:pPr>
            <w:pStyle w:val="Verzeichnis1"/>
            <w:tabs>
              <w:tab w:val="left" w:leader="none" w:pos="435"/>
              <w:tab w:val="right" w:leader="dot" w:pos="9015"/>
            </w:tabs>
            <w:rPr>
              <w:rStyle w:val="Hyperlink"/>
              <w:noProof/>
              <w:lang w:eastAsia="de-DE"/>
            </w:rPr>
          </w:pPr>
          <w:hyperlink w:anchor="_Toc998114973">
            <w:r w:rsidRPr="6516220C" w:rsidR="6516220C">
              <w:rPr>
                <w:rStyle w:val="Hyperlink"/>
              </w:rPr>
              <w:t>4</w:t>
            </w:r>
            <w:r>
              <w:tab/>
            </w:r>
            <w:r w:rsidRPr="6516220C" w:rsidR="6516220C">
              <w:rPr>
                <w:rStyle w:val="Hyperlink"/>
              </w:rPr>
              <w:t>Meilensteine</w:t>
            </w:r>
            <w:r>
              <w:tab/>
            </w:r>
            <w:r>
              <w:fldChar w:fldCharType="begin"/>
            </w:r>
            <w:r>
              <w:instrText xml:space="preserve">PAGEREF _Toc998114973 \h</w:instrText>
            </w:r>
            <w:r>
              <w:fldChar w:fldCharType="separate"/>
            </w:r>
            <w:r w:rsidRPr="6516220C" w:rsidR="6516220C">
              <w:rPr>
                <w:rStyle w:val="Hyperlink"/>
              </w:rPr>
              <w:t>3</w:t>
            </w:r>
            <w:r>
              <w:fldChar w:fldCharType="end"/>
            </w:r>
          </w:hyperlink>
        </w:p>
        <w:p w:rsidR="005C2960" w:rsidP="6516220C" w:rsidRDefault="003647F1" w14:paraId="4DB141E0" w14:textId="714ABFBA">
          <w:pPr>
            <w:pStyle w:val="Verzeichnis2"/>
            <w:tabs>
              <w:tab w:val="left" w:leader="none" w:pos="660"/>
              <w:tab w:val="right" w:leader="dot" w:pos="9015"/>
            </w:tabs>
            <w:rPr>
              <w:rStyle w:val="Hyperlink"/>
              <w:noProof/>
              <w:lang w:eastAsia="de-DE"/>
            </w:rPr>
          </w:pPr>
          <w:hyperlink w:anchor="_Toc2028034348">
            <w:r w:rsidRPr="6516220C" w:rsidR="6516220C">
              <w:rPr>
                <w:rStyle w:val="Hyperlink"/>
              </w:rPr>
              <w:t>4.1</w:t>
            </w:r>
            <w:r>
              <w:tab/>
            </w:r>
            <w:r w:rsidRPr="6516220C" w:rsidR="6516220C">
              <w:rPr>
                <w:rStyle w:val="Hyperlink"/>
              </w:rPr>
              <w:t>Loop</w:t>
            </w:r>
            <w:r>
              <w:tab/>
            </w:r>
            <w:r>
              <w:fldChar w:fldCharType="begin"/>
            </w:r>
            <w:r>
              <w:instrText xml:space="preserve">PAGEREF _Toc2028034348 \h</w:instrText>
            </w:r>
            <w:r>
              <w:fldChar w:fldCharType="separate"/>
            </w:r>
            <w:r w:rsidRPr="6516220C" w:rsidR="6516220C">
              <w:rPr>
                <w:rStyle w:val="Hyperlink"/>
              </w:rPr>
              <w:t>3</w:t>
            </w:r>
            <w:r>
              <w:fldChar w:fldCharType="end"/>
            </w:r>
          </w:hyperlink>
        </w:p>
        <w:p w:rsidR="005C2960" w:rsidP="6516220C" w:rsidRDefault="003647F1" w14:paraId="243910C2" w14:textId="2E947D5E">
          <w:pPr>
            <w:pStyle w:val="Verzeichnis2"/>
            <w:tabs>
              <w:tab w:val="right" w:leader="dot" w:pos="9015"/>
            </w:tabs>
            <w:rPr>
              <w:rStyle w:val="Hyperlink"/>
              <w:noProof/>
              <w:lang w:eastAsia="de-DE"/>
            </w:rPr>
          </w:pPr>
          <w:hyperlink w:anchor="_Toc2103257087">
            <w:r w:rsidRPr="6516220C" w:rsidR="6516220C">
              <w:rPr>
                <w:rStyle w:val="Hyperlink"/>
              </w:rPr>
              <w:t>4.2    Steuerung</w:t>
            </w:r>
            <w:r>
              <w:tab/>
            </w:r>
            <w:r>
              <w:fldChar w:fldCharType="begin"/>
            </w:r>
            <w:r>
              <w:instrText xml:space="preserve">PAGEREF _Toc2103257087 \h</w:instrText>
            </w:r>
            <w:r>
              <w:fldChar w:fldCharType="separate"/>
            </w:r>
            <w:r w:rsidRPr="6516220C" w:rsidR="6516220C">
              <w:rPr>
                <w:rStyle w:val="Hyperlink"/>
              </w:rPr>
              <w:t>3</w:t>
            </w:r>
            <w:r>
              <w:fldChar w:fldCharType="end"/>
            </w:r>
          </w:hyperlink>
        </w:p>
        <w:p w:rsidR="005C2960" w:rsidP="6516220C" w:rsidRDefault="003647F1" w14:paraId="3C44A8E9" w14:textId="5078F537">
          <w:pPr>
            <w:pStyle w:val="Verzeichnis2"/>
            <w:tabs>
              <w:tab w:val="left" w:leader="none" w:pos="660"/>
              <w:tab w:val="right" w:leader="dot" w:pos="9015"/>
            </w:tabs>
            <w:rPr>
              <w:rStyle w:val="Hyperlink"/>
              <w:noProof/>
              <w:lang w:eastAsia="de-DE"/>
            </w:rPr>
          </w:pPr>
          <w:hyperlink w:anchor="_Toc1966484448">
            <w:r w:rsidRPr="6516220C" w:rsidR="6516220C">
              <w:rPr>
                <w:rStyle w:val="Hyperlink"/>
              </w:rPr>
              <w:t>4.3</w:t>
            </w:r>
            <w:r>
              <w:tab/>
            </w:r>
            <w:r w:rsidRPr="6516220C" w:rsidR="6516220C">
              <w:rPr>
                <w:rStyle w:val="Hyperlink"/>
              </w:rPr>
              <w:t>Kollisionen</w:t>
            </w:r>
            <w:r>
              <w:tab/>
            </w:r>
            <w:r>
              <w:fldChar w:fldCharType="begin"/>
            </w:r>
            <w:r>
              <w:instrText xml:space="preserve">PAGEREF _Toc1966484448 \h</w:instrText>
            </w:r>
            <w:r>
              <w:fldChar w:fldCharType="separate"/>
            </w:r>
            <w:r w:rsidRPr="6516220C" w:rsidR="6516220C">
              <w:rPr>
                <w:rStyle w:val="Hyperlink"/>
              </w:rPr>
              <w:t>3</w:t>
            </w:r>
            <w:r>
              <w:fldChar w:fldCharType="end"/>
            </w:r>
          </w:hyperlink>
        </w:p>
        <w:p w:rsidR="005C2960" w:rsidP="6516220C" w:rsidRDefault="003647F1" w14:paraId="3110C298" w14:textId="7C8C5916">
          <w:pPr>
            <w:pStyle w:val="Verzeichnis2"/>
            <w:tabs>
              <w:tab w:val="left" w:leader="none" w:pos="660"/>
              <w:tab w:val="right" w:leader="dot" w:pos="9015"/>
            </w:tabs>
            <w:rPr>
              <w:rStyle w:val="Hyperlink"/>
              <w:noProof/>
              <w:lang w:eastAsia="de-DE"/>
            </w:rPr>
          </w:pPr>
          <w:hyperlink w:anchor="_Toc1592448537">
            <w:r w:rsidRPr="6516220C" w:rsidR="6516220C">
              <w:rPr>
                <w:rStyle w:val="Hyperlink"/>
              </w:rPr>
              <w:t>4.4</w:t>
            </w:r>
            <w:r>
              <w:tab/>
            </w:r>
            <w:r w:rsidRPr="6516220C" w:rsidR="6516220C">
              <w:rPr>
                <w:rStyle w:val="Hyperlink"/>
              </w:rPr>
              <w:t>Map</w:t>
            </w:r>
            <w:r>
              <w:tab/>
            </w:r>
            <w:r>
              <w:fldChar w:fldCharType="begin"/>
            </w:r>
            <w:r>
              <w:instrText xml:space="preserve">PAGEREF _Toc1592448537 \h</w:instrText>
            </w:r>
            <w:r>
              <w:fldChar w:fldCharType="separate"/>
            </w:r>
            <w:r w:rsidRPr="6516220C" w:rsidR="6516220C">
              <w:rPr>
                <w:rStyle w:val="Hyperlink"/>
              </w:rPr>
              <w:t>4</w:t>
            </w:r>
            <w:r>
              <w:fldChar w:fldCharType="end"/>
            </w:r>
          </w:hyperlink>
        </w:p>
        <w:p w:rsidR="005C2960" w:rsidP="6516220C" w:rsidRDefault="003647F1" w14:paraId="6B0613CA" w14:textId="0CE0922F">
          <w:pPr>
            <w:pStyle w:val="Verzeichnis2"/>
            <w:tabs>
              <w:tab w:val="left" w:leader="none" w:pos="660"/>
              <w:tab w:val="right" w:leader="dot" w:pos="9015"/>
            </w:tabs>
            <w:rPr>
              <w:rStyle w:val="Hyperlink"/>
              <w:noProof/>
              <w:lang w:eastAsia="de-DE"/>
            </w:rPr>
          </w:pPr>
          <w:hyperlink w:anchor="_Toc196901074">
            <w:r w:rsidRPr="6516220C" w:rsidR="6516220C">
              <w:rPr>
                <w:rStyle w:val="Hyperlink"/>
              </w:rPr>
              <w:t>4.5</w:t>
            </w:r>
            <w:r>
              <w:tab/>
            </w:r>
            <w:r w:rsidRPr="6516220C" w:rsidR="6516220C">
              <w:rPr>
                <w:rStyle w:val="Hyperlink"/>
              </w:rPr>
              <w:t>Konsole</w:t>
            </w:r>
            <w:r>
              <w:tab/>
            </w:r>
            <w:r>
              <w:fldChar w:fldCharType="begin"/>
            </w:r>
            <w:r>
              <w:instrText xml:space="preserve">PAGEREF _Toc196901074 \h</w:instrText>
            </w:r>
            <w:r>
              <w:fldChar w:fldCharType="separate"/>
            </w:r>
            <w:r w:rsidRPr="6516220C" w:rsidR="6516220C">
              <w:rPr>
                <w:rStyle w:val="Hyperlink"/>
              </w:rPr>
              <w:t>4</w:t>
            </w:r>
            <w:r>
              <w:fldChar w:fldCharType="end"/>
            </w:r>
          </w:hyperlink>
        </w:p>
        <w:p w:rsidR="005C2960" w:rsidP="6516220C" w:rsidRDefault="003647F1" w14:paraId="63320CAA" w14:textId="3737D3D8">
          <w:pPr>
            <w:pStyle w:val="Verzeichnis2"/>
            <w:tabs>
              <w:tab w:val="left" w:leader="none" w:pos="660"/>
              <w:tab w:val="right" w:leader="dot" w:pos="9015"/>
            </w:tabs>
            <w:rPr>
              <w:rStyle w:val="Hyperlink"/>
              <w:noProof/>
              <w:lang w:eastAsia="de-DE"/>
            </w:rPr>
          </w:pPr>
          <w:hyperlink w:anchor="_Toc1210174478">
            <w:r w:rsidRPr="6516220C" w:rsidR="6516220C">
              <w:rPr>
                <w:rStyle w:val="Hyperlink"/>
              </w:rPr>
              <w:t>4.6</w:t>
            </w:r>
            <w:r>
              <w:tab/>
            </w:r>
            <w:r w:rsidRPr="6516220C" w:rsidR="6516220C">
              <w:rPr>
                <w:rStyle w:val="Hyperlink"/>
              </w:rPr>
              <w:t>Texturen</w:t>
            </w:r>
            <w:r>
              <w:tab/>
            </w:r>
            <w:r>
              <w:fldChar w:fldCharType="begin"/>
            </w:r>
            <w:r>
              <w:instrText xml:space="preserve">PAGEREF _Toc1210174478 \h</w:instrText>
            </w:r>
            <w:r>
              <w:fldChar w:fldCharType="separate"/>
            </w:r>
            <w:r w:rsidRPr="6516220C" w:rsidR="6516220C">
              <w:rPr>
                <w:rStyle w:val="Hyperlink"/>
              </w:rPr>
              <w:t>4</w:t>
            </w:r>
            <w:r>
              <w:fldChar w:fldCharType="end"/>
            </w:r>
          </w:hyperlink>
        </w:p>
        <w:p w:rsidR="005C2960" w:rsidP="6516220C" w:rsidRDefault="003647F1" w14:paraId="121CBF56" w14:textId="5646A85F">
          <w:pPr>
            <w:pStyle w:val="Verzeichnis2"/>
            <w:tabs>
              <w:tab w:val="left" w:leader="none" w:pos="660"/>
              <w:tab w:val="right" w:leader="dot" w:pos="9015"/>
            </w:tabs>
            <w:rPr>
              <w:rStyle w:val="Hyperlink"/>
              <w:noProof/>
              <w:lang w:eastAsia="de-DE"/>
            </w:rPr>
          </w:pPr>
          <w:hyperlink w:anchor="_Toc486557444">
            <w:r w:rsidRPr="6516220C" w:rsidR="6516220C">
              <w:rPr>
                <w:rStyle w:val="Hyperlink"/>
              </w:rPr>
              <w:t>4.7</w:t>
            </w:r>
            <w:r>
              <w:tab/>
            </w:r>
            <w:r w:rsidRPr="6516220C" w:rsidR="6516220C">
              <w:rPr>
                <w:rStyle w:val="Hyperlink"/>
              </w:rPr>
              <w:t>Untermenüs</w:t>
            </w:r>
            <w:r>
              <w:tab/>
            </w:r>
            <w:r>
              <w:fldChar w:fldCharType="begin"/>
            </w:r>
            <w:r>
              <w:instrText xml:space="preserve">PAGEREF _Toc486557444 \h</w:instrText>
            </w:r>
            <w:r>
              <w:fldChar w:fldCharType="separate"/>
            </w:r>
            <w:r w:rsidRPr="6516220C" w:rsidR="6516220C">
              <w:rPr>
                <w:rStyle w:val="Hyperlink"/>
              </w:rPr>
              <w:t>4</w:t>
            </w:r>
            <w:r>
              <w:fldChar w:fldCharType="end"/>
            </w:r>
          </w:hyperlink>
        </w:p>
        <w:p w:rsidR="005C2960" w:rsidP="6516220C" w:rsidRDefault="003647F1" w14:paraId="73E4F718" w14:textId="1210130E">
          <w:pPr>
            <w:pStyle w:val="Verzeichnis1"/>
            <w:tabs>
              <w:tab w:val="left" w:leader="none" w:pos="435"/>
              <w:tab w:val="right" w:leader="dot" w:pos="9015"/>
            </w:tabs>
            <w:rPr>
              <w:rStyle w:val="Hyperlink"/>
              <w:noProof/>
              <w:lang w:eastAsia="de-DE"/>
            </w:rPr>
          </w:pPr>
          <w:hyperlink w:anchor="_Toc419770844">
            <w:r w:rsidRPr="6516220C" w:rsidR="6516220C">
              <w:rPr>
                <w:rStyle w:val="Hyperlink"/>
              </w:rPr>
              <w:t>5</w:t>
            </w:r>
            <w:r>
              <w:tab/>
            </w:r>
            <w:r w:rsidRPr="6516220C" w:rsidR="6516220C">
              <w:rPr>
                <w:rStyle w:val="Hyperlink"/>
              </w:rPr>
              <w:t>Ausblick</w:t>
            </w:r>
            <w:r>
              <w:tab/>
            </w:r>
            <w:r>
              <w:fldChar w:fldCharType="begin"/>
            </w:r>
            <w:r>
              <w:instrText xml:space="preserve">PAGEREF _Toc419770844 \h</w:instrText>
            </w:r>
            <w:r>
              <w:fldChar w:fldCharType="separate"/>
            </w:r>
            <w:r w:rsidRPr="6516220C" w:rsidR="6516220C">
              <w:rPr>
                <w:rStyle w:val="Hyperlink"/>
              </w:rPr>
              <w:t>4</w:t>
            </w:r>
            <w:r>
              <w:fldChar w:fldCharType="end"/>
            </w:r>
          </w:hyperlink>
          <w:r>
            <w:fldChar w:fldCharType="end"/>
          </w:r>
        </w:p>
      </w:sdtContent>
    </w:sdt>
    <w:p w:rsidR="00FC2866" w:rsidRDefault="00FC2866" w14:paraId="6D5A1CF7" w14:textId="31E83E0B" w14:noSpellErr="1"/>
    <w:p w:rsidR="00A44431" w:rsidP="00A44431" w:rsidRDefault="00A44431" w14:paraId="3809116C" w14:textId="4EEE34B9"/>
    <w:p w:rsidR="00A44431" w:rsidP="00A44431" w:rsidRDefault="00A44431" w14:paraId="23698AE7" w14:textId="230296C3"/>
    <w:p w:rsidR="00A44431" w:rsidP="00A44431" w:rsidRDefault="00A44431" w14:paraId="2390515A" w14:textId="6594DFA4"/>
    <w:p w:rsidR="00A44431" w:rsidP="00A44431" w:rsidRDefault="00A44431" w14:paraId="1B5480C1" w14:textId="13DC2E5A"/>
    <w:p w:rsidR="00A44431" w:rsidP="00A44431" w:rsidRDefault="00A44431" w14:paraId="00EAFC0E" w14:textId="51D451E4"/>
    <w:p w:rsidR="00A44431" w:rsidP="00A44431" w:rsidRDefault="00A44431" w14:paraId="5956897F" w14:textId="67E5A121"/>
    <w:p w:rsidR="00A44431" w:rsidP="00A44431" w:rsidRDefault="00A44431" w14:paraId="6F636094" w14:textId="527CF5B1"/>
    <w:p w:rsidR="00A44431" w:rsidP="00A44431" w:rsidRDefault="00A44431" w14:paraId="1EEA5EBF" w14:textId="204177E4"/>
    <w:p w:rsidR="00A44431" w:rsidP="00A44431" w:rsidRDefault="00A44431" w14:paraId="0AA129A4" w14:textId="63C73AD0"/>
    <w:p w:rsidR="00A44431" w:rsidP="00A44431" w:rsidRDefault="00A44431" w14:paraId="6D282D47" w14:textId="395DF654"/>
    <w:p w:rsidR="00A44431" w:rsidP="00A44431" w:rsidRDefault="00A44431" w14:paraId="64BFBFF7" w14:textId="2B346390"/>
    <w:p w:rsidR="00A44431" w:rsidP="00A44431" w:rsidRDefault="00A44431" w14:paraId="13DC5652" w14:textId="06E83473"/>
    <w:p w:rsidR="00A44431" w:rsidP="00A44431" w:rsidRDefault="00A44431" w14:paraId="1530DD26" w14:textId="0EA0A538"/>
    <w:p w:rsidR="00A44431" w:rsidP="00A44431" w:rsidRDefault="00A44431" w14:paraId="43EF017A" w14:textId="43187EA3"/>
    <w:p w:rsidR="00A44431" w:rsidP="00A44431" w:rsidRDefault="00A44431" w14:paraId="1DBEFA79" w14:textId="429BC3D5"/>
    <w:p w:rsidR="00A44431" w:rsidP="00A44431" w:rsidRDefault="00A44431" w14:paraId="6CB48DFB" w14:textId="65B7BA96"/>
    <w:p w:rsidR="00A44431" w:rsidP="00A44431" w:rsidRDefault="00A44431" w14:paraId="547DF59E" w14:textId="7F44822A"/>
    <w:p w:rsidR="00A44431" w:rsidP="00A44431" w:rsidRDefault="00A44431" w14:paraId="02428850" w14:textId="4D740CB3"/>
    <w:p w:rsidR="00A44431" w:rsidP="00A44431" w:rsidRDefault="00A44431" w14:paraId="78180C3D" w14:textId="4D9A6F81"/>
    <w:p w:rsidR="00A44431" w:rsidP="00A44431" w:rsidRDefault="00A44431" w14:paraId="38B47EB5" w14:textId="7F6DAD3B"/>
    <w:p w:rsidR="00A44431" w:rsidP="00A44431" w:rsidRDefault="00A44431" w14:paraId="2D9BBB94" w14:textId="4A77DC14"/>
    <w:p w:rsidR="00A44431" w:rsidP="00A44431" w:rsidRDefault="00A44431" w14:paraId="7342D7C2" w14:textId="665C2E47"/>
    <w:p w:rsidR="00A44431" w:rsidP="00A44431" w:rsidRDefault="00A44431" w14:paraId="79683CEB" w14:textId="2EF60F7D"/>
    <w:p w:rsidR="00A44431" w:rsidP="00A44431" w:rsidRDefault="00A44431" w14:paraId="30BCFBAA" w14:textId="5D0F66A6"/>
    <w:p w:rsidR="00A44431" w:rsidP="00A44431" w:rsidRDefault="00A44431" w14:paraId="024ADD1E" w14:textId="0D1166D9"/>
    <w:p w:rsidR="00A44431" w:rsidP="00A44431" w:rsidRDefault="00A44431" w14:paraId="6FA346FB" w14:textId="65E70C33"/>
    <w:p w:rsidR="00A44431" w:rsidP="00A44431" w:rsidRDefault="00A44431" w14:paraId="6BCBE95A" w14:textId="08C3FFF5"/>
    <w:p w:rsidRPr="00FC2866" w:rsidR="00A44431" w:rsidP="00FC2866" w:rsidRDefault="00FC2866" w14:paraId="37E4FBA6" w14:textId="5CC17127" w14:noSpellErr="1">
      <w:pPr>
        <w:pStyle w:val="berschrift1"/>
        <w:rPr>
          <w:rFonts w:ascii="Calibri" w:hAnsi="Calibri" w:cs="Calibri"/>
          <w:b w:val="1"/>
          <w:bCs w:val="1"/>
        </w:rPr>
      </w:pPr>
      <w:bookmarkStart w:name="_Toc1043000681" w:id="654213020"/>
      <w:r w:rsidRPr="6516220C" w:rsidR="6516220C">
        <w:rPr>
          <w:rFonts w:ascii="Calibri" w:hAnsi="Calibri" w:cs="Calibri"/>
          <w:b w:val="1"/>
          <w:bCs w:val="1"/>
        </w:rPr>
        <w:t>Ziel des Projekts</w:t>
      </w:r>
      <w:bookmarkEnd w:id="654213020"/>
    </w:p>
    <w:p w:rsidR="00FC2866" w:rsidP="00FC2866" w:rsidRDefault="00FC2866" w14:paraId="0C2D0ED1" w14:textId="4B09D625">
      <w:pPr>
        <w:pStyle w:val="berschrift2"/>
        <w:numPr>
          <w:ilvl w:val="0"/>
          <w:numId w:val="0"/>
        </w:numPr>
      </w:pPr>
    </w:p>
    <w:p w:rsidR="00FC2866" w:rsidP="00FC2866" w:rsidRDefault="00FC2866" w14:paraId="5C937988" w14:textId="0E4BAF08"/>
    <w:p w:rsidR="00FC2866" w:rsidP="00FC2866" w:rsidRDefault="00FC2866" w14:paraId="08867C62" w14:textId="0E1FA28E">
      <w:r>
        <w:t xml:space="preserve">Unser Ziel </w:t>
      </w:r>
      <w:r w:rsidR="004E613C">
        <w:t>ist</w:t>
      </w:r>
      <w:r>
        <w:t xml:space="preserve"> es ein präsentierbares, gutaussehendes und funktionierendes Jump and Run Spiel zu entwickeln. Wichtig </w:t>
      </w:r>
      <w:r w:rsidR="004E613C">
        <w:t>ist</w:t>
      </w:r>
      <w:r>
        <w:t xml:space="preserve"> uns dabei, dass auf jeden </w:t>
      </w:r>
      <w:r w:rsidR="004E613C">
        <w:t>Fall</w:t>
      </w:r>
      <w:r>
        <w:t xml:space="preserve"> die Grundfunktionen eines Jump and Run Spiels funktionieren, also das der Charakter sich vorwärts, rückwärts, hoch und runter bewegt</w:t>
      </w:r>
      <w:r w:rsidR="004E613C">
        <w:t xml:space="preserve">, auch sollen genug Maps vorhanden sein, damit das Spiel abwechslungsreich wird. </w:t>
      </w:r>
      <w:r>
        <w:t xml:space="preserve">Außerdem </w:t>
      </w:r>
      <w:r w:rsidR="004E613C">
        <w:t>liegt</w:t>
      </w:r>
      <w:r>
        <w:t xml:space="preserve"> unser Augenmerk darauf, dass das Spiel flüssig läuft und es zu keiner </w:t>
      </w:r>
      <w:r w:rsidR="004E613C">
        <w:t xml:space="preserve">unerwarteten Unterbrechung kommt. </w:t>
      </w:r>
    </w:p>
    <w:p w:rsidR="004E613C" w:rsidP="00FC2866" w:rsidRDefault="004E613C" w14:paraId="6EABD1B0" w14:textId="1B1FD7D7">
      <w:r w:rsidR="6516220C">
        <w:rPr/>
        <w:t xml:space="preserve">Das Spiel soll in einer Auflösung von 1920x1080 spielbar sein. Wichtig sind uns auch der spielbare Charakter und wechselnde Landschaften in den Maps. Wir möchten zudem auch unser Wissen anwenden können und wollen herausfinden wie weit uns unsere Java Kenntnisse bringen können. Es ist daher unser Ziel etwas spielbares Spiel zu haben, also ein </w:t>
      </w:r>
      <w:r w:rsidR="6516220C">
        <w:rPr/>
        <w:t>Produkt,</w:t>
      </w:r>
      <w:r w:rsidR="6516220C">
        <w:rPr/>
        <w:t xml:space="preserve"> welches aus unserem eigenen Wissen und Können entstanden ist. Darüber hinaus wollen wir auch an sich ein wenig Zeit- bzw. Projektmanagement üben und für uns wichtige Erfahrung für unser späteres Leben sammeln.  </w:t>
      </w:r>
    </w:p>
    <w:p w:rsidR="00675304" w:rsidP="00FC2866" w:rsidRDefault="00675304" w14:paraId="55772BF3" w14:textId="57DDE151"/>
    <w:p w:rsidR="00675304" w:rsidP="00FC2866" w:rsidRDefault="00675304" w14:paraId="7619CAAC" w14:textId="5681180D"/>
    <w:p w:rsidRPr="00803CEA" w:rsidR="00675304" w:rsidP="00803CEA" w:rsidRDefault="00675304" w14:paraId="31849665" w14:textId="452D41B0" w14:noSpellErr="1">
      <w:pPr>
        <w:pStyle w:val="berschrift1"/>
        <w:rPr>
          <w:rFonts w:ascii="Calibri" w:hAnsi="Calibri" w:cs="Calibri"/>
          <w:b w:val="1"/>
          <w:bCs w:val="1"/>
        </w:rPr>
      </w:pPr>
      <w:bookmarkStart w:name="_Toc1751269857" w:id="491485096"/>
      <w:r w:rsidRPr="6516220C" w:rsidR="6516220C">
        <w:rPr>
          <w:rFonts w:ascii="Calibri" w:hAnsi="Calibri" w:cs="Calibri"/>
          <w:b w:val="1"/>
          <w:bCs w:val="1"/>
        </w:rPr>
        <w:t xml:space="preserve">Darstellung des Spiels und </w:t>
      </w:r>
      <w:r w:rsidRPr="6516220C" w:rsidR="6516220C">
        <w:rPr>
          <w:rFonts w:ascii="Calibri" w:hAnsi="Calibri" w:cs="Calibri"/>
          <w:b w:val="1"/>
          <w:bCs w:val="1"/>
        </w:rPr>
        <w:t>Implementierung</w:t>
      </w:r>
      <w:bookmarkEnd w:id="491485096"/>
      <w:r w:rsidRPr="6516220C" w:rsidR="6516220C">
        <w:rPr>
          <w:rFonts w:ascii="Calibri" w:hAnsi="Calibri" w:cs="Calibri"/>
          <w:b w:val="1"/>
          <w:bCs w:val="1"/>
        </w:rPr>
        <w:t xml:space="preserve"> </w:t>
      </w:r>
    </w:p>
    <w:p w:rsidR="00FC2866" w:rsidP="00FC2866" w:rsidRDefault="00FC2866" w14:paraId="3E7C565E" w14:textId="430A1D81"/>
    <w:p w:rsidR="00FC2866" w:rsidP="00FC2866" w:rsidRDefault="00FC2866" w14:paraId="761AB108" w14:textId="79067192"/>
    <w:p w:rsidR="00FC2866" w:rsidP="00FC2866" w:rsidRDefault="00FC2866" w14:paraId="073FDD03" w14:textId="380E7004"/>
    <w:p w:rsidR="00803CEA" w:rsidP="00FC2866" w:rsidRDefault="00803CEA" w14:paraId="0710DDEC" w14:textId="10570738">
      <w:r>
        <w:rPr/>
        <w:t>Das Spiel</w:t>
      </w:r>
      <w:r w:rsidR="0007128A">
        <w:rPr/>
        <w:t xml:space="preserve"> ist</w:t>
      </w:r>
      <w:r w:rsidR="0007128A">
        <w:softHyphen/>
      </w:r>
      <w:r w:rsidR="0007128A">
        <w:rPr/>
        <w:softHyphen/>
        <w:t xml:space="preserve"> in 2d-Optik dargestellt</w:t>
      </w:r>
      <w:r>
        <w:rPr/>
        <w:t xml:space="preserve"> </w:t>
      </w:r>
      <w:r w:rsidR="0007128A">
        <w:rPr/>
        <w:t xml:space="preserve">und </w:t>
      </w:r>
      <w:r>
        <w:rPr/>
        <w:t>hat eine</w:t>
      </w:r>
      <w:r w:rsidR="0007128A">
        <w:rPr/>
        <w:t xml:space="preserve">n </w:t>
      </w:r>
      <w:r>
        <w:rPr/>
        <w:t>Charakter, welcher von Objekt zu Objekt springen muss,</w:t>
      </w:r>
      <w:r w:rsidR="0007128A">
        <w:rPr/>
        <w:t xml:space="preserve"> um an sein Ziel zu gelangen</w:t>
      </w:r>
      <w:r>
        <w:rPr/>
        <w:t xml:space="preserve">. Die Objekte haben jeweils verschiedene Texturen (Erde, Stein, Sand oder Wasser). Alles hat einen Pixel Art Style, sowohl der Charakter als auch die Texturen und der Hintergrund. Das Ziel des Spiels ist es jeweils über verschiedene Hindernisse (Objekte) zum Ziel zu gelangen. Das Spiel besitzt eine Startseite, von der man zur Level-Auswahl kommt oder in den Einstellungen die Tastenbelegung ändern kann. Von der Level-Auswahl kommt man direkt zur </w:t>
      </w:r>
      <w:r>
        <w:rPr/>
        <w:t xml:space="preserve">Level-Übersicht,</w:t>
      </w:r>
      <w:r>
        <w:rPr/>
        <w:t xml:space="preserve"> auf welcher ein PNG des Levelaufbaus zu sehen </w:t>
      </w:r>
      <w:bookmarkStart w:name="_Int_CLu6DK0Z" w:id="2141852267"/>
      <w:r>
        <w:rPr/>
        <w:t xml:space="preserve">ist</w:t>
      </w:r>
      <w:bookmarkEnd w:id="2141852267"/>
      <w:r>
        <w:rPr/>
        <w:t xml:space="preserve"> sowie die lokale Bestzeit. </w:t>
      </w:r>
    </w:p>
    <w:p w:rsidR="0007128A" w:rsidP="00FC2866" w:rsidRDefault="0007128A" w14:paraId="634BB361" w14:textId="6A2D7DDB"/>
    <w:p w:rsidR="00041A1C" w:rsidP="00FC2866" w:rsidRDefault="0007128A" w14:paraId="6107C4C6" w14:textId="71929D64">
      <w:r>
        <w:t xml:space="preserve">Unser Spiel haben wir in Java mit den Swing- und AWT-Paketen programmiert. Das Spiel besitzt 20 Klassen bestehend aus Klassen für die </w:t>
      </w:r>
      <w:proofErr w:type="spellStart"/>
      <w:r>
        <w:t>Map</w:t>
      </w:r>
      <w:proofErr w:type="spellEnd"/>
      <w:r>
        <w:t>, für das Allgemeine, den Charakter und jeweils eine Klasse für die Texturen. Die Klasse die sich mit d</w:t>
      </w:r>
      <w:r w:rsidR="00041A1C">
        <w:t xml:space="preserve">er Physik und den Kollisionen beschäftigt vererbt an einen Großteil der anderen Klassen, wie die </w:t>
      </w:r>
      <w:proofErr w:type="spellStart"/>
      <w:r w:rsidR="00041A1C">
        <w:t>Map</w:t>
      </w:r>
      <w:proofErr w:type="spellEnd"/>
      <w:r w:rsidR="00041A1C">
        <w:t xml:space="preserve">-Elemente oder den Charakter. </w:t>
      </w:r>
    </w:p>
    <w:p w:rsidR="00041A1C" w:rsidP="00FC2866" w:rsidRDefault="00041A1C" w14:paraId="20ACF08E" w14:textId="2595285E"/>
    <w:p w:rsidR="00AC7ADE" w:rsidP="00FC2866" w:rsidRDefault="00041A1C" w14:paraId="334F4D57" w14:textId="77777777">
      <w:r>
        <w:t xml:space="preserve">Die </w:t>
      </w:r>
      <w:proofErr w:type="spellStart"/>
      <w:r>
        <w:t>Map</w:t>
      </w:r>
      <w:proofErr w:type="spellEnd"/>
      <w:r>
        <w:t xml:space="preserve"> wird aus einer Datei ausgelesen, in welcher die Texturen, Positionen sowie die Dimensionen gespeichert sind. Die Datei kann zur Laufzeit durch die Konsole verändert werden, was das Programmieren so wie das gestalten der </w:t>
      </w:r>
      <w:proofErr w:type="spellStart"/>
      <w:r>
        <w:t>Map</w:t>
      </w:r>
      <w:proofErr w:type="spellEnd"/>
      <w:r>
        <w:t xml:space="preserve"> um einiges erleichtert. </w:t>
      </w:r>
    </w:p>
    <w:p w:rsidR="00FC2866" w:rsidP="00FC2866" w:rsidRDefault="00FC2866" w14:paraId="1CEC1E93" w14:textId="1CC4399A"/>
    <w:p w:rsidR="00F238FA" w:rsidP="00F238FA" w:rsidRDefault="00AC7ADE" w14:paraId="2D2E6A60" w14:textId="2A948ADD" w14:noSpellErr="1">
      <w:pPr>
        <w:pStyle w:val="berschrift1"/>
        <w:rPr>
          <w:rFonts w:ascii="Calibri" w:hAnsi="Calibri" w:cs="Calibri"/>
          <w:b w:val="1"/>
          <w:bCs w:val="1"/>
        </w:rPr>
      </w:pPr>
      <w:bookmarkStart w:name="_Toc998114973" w:id="1441484264"/>
      <w:r w:rsidRPr="6516220C" w:rsidR="6516220C">
        <w:rPr>
          <w:rFonts w:ascii="Calibri" w:hAnsi="Calibri" w:cs="Calibri"/>
          <w:b w:val="1"/>
          <w:bCs w:val="1"/>
        </w:rPr>
        <w:t>Meilensteine</w:t>
      </w:r>
      <w:bookmarkEnd w:id="1441484264"/>
    </w:p>
    <w:p w:rsidR="6516220C" w:rsidP="6516220C" w:rsidRDefault="6516220C" w14:paraId="0C6C46AB" w14:textId="749E4051">
      <w:pPr>
        <w:pStyle w:val="Standard"/>
      </w:pPr>
    </w:p>
    <w:p w:rsidR="00F238FA" w:rsidP="00F238FA" w:rsidRDefault="00F238FA" w14:paraId="56CD2C35" w14:textId="77777777" w14:noSpellErr="1">
      <w:pPr>
        <w:pStyle w:val="berschrift2"/>
        <w:rPr/>
      </w:pPr>
      <w:bookmarkStart w:name="_Toc2028034348" w:id="2049521582"/>
      <w:r w:rsidR="6516220C">
        <w:rPr/>
        <w:t>Loop</w:t>
      </w:r>
      <w:bookmarkEnd w:id="2049521582"/>
    </w:p>
    <w:p w:rsidR="00F238FA" w:rsidP="00F238FA" w:rsidRDefault="00836AE3" w14:paraId="1825DD80" w14:textId="41161E6E">
      <w:pPr>
        <w:ind w:left="576"/>
      </w:pPr>
      <w:r>
        <w:t xml:space="preserve">Ein Loop Objekt, das von Thread erbt </w:t>
      </w:r>
      <w:r w:rsidR="00F238FA">
        <w:t xml:space="preserve">aktualisiert 60-mal in der Sekunde die Position der Objekte. </w:t>
      </w:r>
      <w:r>
        <w:t>Dafür wird eine Dauerschle</w:t>
      </w:r>
      <w:r w:rsidR="009F5060">
        <w:t>i</w:t>
      </w:r>
      <w:r>
        <w:t xml:space="preserve">fe gestartet, die </w:t>
      </w:r>
      <w:proofErr w:type="gramStart"/>
      <w:r>
        <w:t xml:space="preserve">durch die </w:t>
      </w:r>
      <w:proofErr w:type="spellStart"/>
      <w:r>
        <w:t>Thread</w:t>
      </w:r>
      <w:proofErr w:type="gramEnd"/>
      <w:r>
        <w:t>.sleep</w:t>
      </w:r>
      <w:proofErr w:type="spellEnd"/>
      <w:r>
        <w:t>() Methode 60 mal in der Sekunde</w:t>
      </w:r>
      <w:r w:rsidR="009F5060">
        <w:t xml:space="preserve"> die Update- und Draw-Methode der </w:t>
      </w:r>
      <w:proofErr w:type="spellStart"/>
      <w:r w:rsidR="009F5060">
        <w:t>Map</w:t>
      </w:r>
      <w:proofErr w:type="spellEnd"/>
      <w:r w:rsidR="009F5060">
        <w:t xml:space="preserve"> aufruft. Die </w:t>
      </w:r>
      <w:r w:rsidR="00F238FA">
        <w:t xml:space="preserve">Objekte werden vorerst durch Rechtecke dargestellt. </w:t>
      </w:r>
    </w:p>
    <w:p w:rsidRPr="00F238FA" w:rsidR="00F238FA" w:rsidP="00F238FA" w:rsidRDefault="00F238FA" w14:paraId="1F9FF6D6" w14:textId="77777777"/>
    <w:p w:rsidRPr="00F238FA" w:rsidR="00F238FA" w:rsidP="00F238FA" w:rsidRDefault="00AC7ADE" w14:paraId="4E92B307" w14:textId="7041F3AF">
      <w:pPr>
        <w:pStyle w:val="berschrift1"/>
        <w:numPr>
          <w:ilvl w:val="0"/>
          <w:numId w:val="0"/>
        </w:numPr>
        <w:rPr>
          <w:rFonts w:ascii="Calibri" w:hAnsi="Calibri" w:cs="Calibri"/>
          <w:b/>
          <w:bCs/>
        </w:rPr>
      </w:pPr>
      <w:r>
        <w:rPr>
          <w:rFonts w:ascii="Calibri" w:hAnsi="Calibri" w:cs="Calibri"/>
          <w:b/>
          <w:bCs/>
        </w:rPr>
        <w:lastRenderedPageBreak/>
        <w:t xml:space="preserve"> </w:t>
      </w:r>
    </w:p>
    <w:p w:rsidR="00FC2866" w:rsidP="00F238FA" w:rsidRDefault="00F238FA" w14:paraId="784F65ED" w14:textId="6856695C" w14:noSpellErr="1">
      <w:pPr>
        <w:pStyle w:val="berschrift2"/>
        <w:numPr>
          <w:numId w:val="0"/>
        </w:numPr>
      </w:pPr>
      <w:bookmarkStart w:name="_Toc2103257087" w:id="2019530750"/>
      <w:r w:rsidR="6516220C">
        <w:rPr/>
        <w:t xml:space="preserve">4.2    </w:t>
      </w:r>
      <w:r w:rsidR="6516220C">
        <w:rPr/>
        <w:t>Steuerung</w:t>
      </w:r>
      <w:bookmarkEnd w:id="2019530750"/>
      <w:r w:rsidR="6516220C">
        <w:rPr/>
        <w:t xml:space="preserve"> </w:t>
      </w:r>
    </w:p>
    <w:p w:rsidR="6516220C" w:rsidP="6516220C" w:rsidRDefault="6516220C" w14:paraId="27B4B8E8" w14:textId="4ECDEA48">
      <w:pPr>
        <w:spacing w:before="240" w:beforeAutospacing="off" w:after="0" w:afterAutospacing="off"/>
        <w:ind w:left="578" w:right="0"/>
      </w:pPr>
      <w:r w:rsidRPr="6516220C" w:rsidR="6516220C">
        <w:rPr>
          <w:rFonts w:ascii="Calibri" w:hAnsi="Calibri" w:eastAsia="Calibri" w:cs="Calibri"/>
          <w:noProof w:val="0"/>
          <w:sz w:val="22"/>
          <w:szCs w:val="22"/>
          <w:lang w:val="de-DE"/>
        </w:rPr>
        <w:t xml:space="preserve">Wir haben uns erst einmal die Steuerung überlegt und umgesetzt. Wenn eine Taste gedrückt wird, dann wird ein </w:t>
      </w:r>
      <w:r w:rsidRPr="6516220C" w:rsidR="6516220C">
        <w:rPr>
          <w:rFonts w:ascii="Calibri" w:hAnsi="Calibri" w:eastAsia="Calibri" w:cs="Calibri"/>
          <w:noProof w:val="0"/>
          <w:sz w:val="22"/>
          <w:szCs w:val="22"/>
          <w:lang w:val="de-DE"/>
        </w:rPr>
        <w:t>boolean</w:t>
      </w:r>
      <w:r w:rsidRPr="6516220C" w:rsidR="6516220C">
        <w:rPr>
          <w:rFonts w:ascii="Calibri" w:hAnsi="Calibri" w:eastAsia="Calibri" w:cs="Calibri"/>
          <w:noProof w:val="0"/>
          <w:sz w:val="22"/>
          <w:szCs w:val="22"/>
          <w:lang w:val="de-DE"/>
        </w:rPr>
        <w:t xml:space="preserve"> auf </w:t>
      </w:r>
      <w:r w:rsidRPr="6516220C" w:rsidR="6516220C">
        <w:rPr>
          <w:rFonts w:ascii="Calibri" w:hAnsi="Calibri" w:eastAsia="Calibri" w:cs="Calibri"/>
          <w:noProof w:val="0"/>
          <w:sz w:val="22"/>
          <w:szCs w:val="22"/>
          <w:lang w:val="de-DE"/>
        </w:rPr>
        <w:t>true</w:t>
      </w:r>
      <w:r w:rsidRPr="6516220C" w:rsidR="6516220C">
        <w:rPr>
          <w:rFonts w:ascii="Calibri" w:hAnsi="Calibri" w:eastAsia="Calibri" w:cs="Calibri"/>
          <w:noProof w:val="0"/>
          <w:sz w:val="22"/>
          <w:szCs w:val="22"/>
          <w:lang w:val="de-DE"/>
        </w:rPr>
        <w:t xml:space="preserve"> gesetzt. In der </w:t>
      </w:r>
      <w:r w:rsidRPr="6516220C" w:rsidR="6516220C">
        <w:rPr>
          <w:rFonts w:ascii="Calibri" w:hAnsi="Calibri" w:eastAsia="Calibri" w:cs="Calibri"/>
          <w:noProof w:val="0"/>
          <w:sz w:val="22"/>
          <w:szCs w:val="22"/>
          <w:lang w:val="de-DE"/>
        </w:rPr>
        <w:t>calculatePosition</w:t>
      </w:r>
      <w:r w:rsidRPr="6516220C" w:rsidR="6516220C">
        <w:rPr>
          <w:rFonts w:ascii="Calibri" w:hAnsi="Calibri" w:eastAsia="Calibri" w:cs="Calibri"/>
          <w:noProof w:val="0"/>
          <w:sz w:val="22"/>
          <w:szCs w:val="22"/>
          <w:lang w:val="de-DE"/>
        </w:rPr>
        <w:t xml:space="preserve"> Methode des Spielers wird dann zuerst die Geschwindigkeit und dann die Position berechnet. Dabei wird die vertikale Geschwindigkeit mithilfe einer Beschleunigung berechnet, um ein realistischeres Spielgefühl zu erreichen. Wenn man </w:t>
      </w:r>
      <w:r w:rsidRPr="6516220C" w:rsidR="6516220C">
        <w:rPr>
          <w:rFonts w:ascii="Calibri" w:hAnsi="Calibri" w:eastAsia="Calibri" w:cs="Calibri"/>
          <w:noProof w:val="0"/>
          <w:sz w:val="22"/>
          <w:szCs w:val="22"/>
          <w:lang w:val="de-DE"/>
        </w:rPr>
        <w:t>losläuft,</w:t>
      </w:r>
      <w:r w:rsidRPr="6516220C" w:rsidR="6516220C">
        <w:rPr>
          <w:rFonts w:ascii="Calibri" w:hAnsi="Calibri" w:eastAsia="Calibri" w:cs="Calibri"/>
          <w:noProof w:val="0"/>
          <w:sz w:val="22"/>
          <w:szCs w:val="22"/>
          <w:lang w:val="de-DE"/>
        </w:rPr>
        <w:t xml:space="preserve"> ist man auch nicht sofort bei der maximalen Geschwindigkeit, sondern braucht eine kurze Zeit, um diese zu erreichen. Schließlich wird in der </w:t>
      </w:r>
      <w:r w:rsidRPr="6516220C" w:rsidR="6516220C">
        <w:rPr>
          <w:rFonts w:ascii="Calibri" w:hAnsi="Calibri" w:eastAsia="Calibri" w:cs="Calibri"/>
          <w:noProof w:val="0"/>
          <w:sz w:val="22"/>
          <w:szCs w:val="22"/>
          <w:lang w:val="de-DE"/>
        </w:rPr>
        <w:t>draw</w:t>
      </w:r>
      <w:r w:rsidRPr="6516220C" w:rsidR="6516220C">
        <w:rPr>
          <w:rFonts w:ascii="Calibri" w:hAnsi="Calibri" w:eastAsia="Calibri" w:cs="Calibri"/>
          <w:noProof w:val="0"/>
          <w:sz w:val="22"/>
          <w:szCs w:val="22"/>
          <w:lang w:val="de-DE"/>
        </w:rPr>
        <w:t xml:space="preserve"> Methode die gesamte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 xml:space="preserve"> neu gezeichnet.</w:t>
      </w:r>
    </w:p>
    <w:p w:rsidR="6516220C" w:rsidP="6516220C" w:rsidRDefault="6516220C" w14:paraId="619CC310" w14:textId="5D88A433">
      <w:pPr>
        <w:pStyle w:val="Standard"/>
        <w:ind w:left="576"/>
      </w:pPr>
    </w:p>
    <w:p w:rsidR="00F238FA" w:rsidP="00F238FA" w:rsidRDefault="00F238FA" w14:paraId="7FF8AE14" w14:textId="6BB7A16D">
      <w:pPr>
        <w:ind w:left="576"/>
      </w:pPr>
    </w:p>
    <w:p w:rsidR="0001709F" w:rsidP="00F238FA" w:rsidRDefault="0001709F" w14:paraId="7EB8BFC4" w14:textId="77777777">
      <w:pPr>
        <w:ind w:left="576"/>
      </w:pPr>
    </w:p>
    <w:p w:rsidRPr="00F238FA" w:rsidR="00F238FA" w:rsidP="00F238FA" w:rsidRDefault="00F238FA" w14:paraId="2DA1CFEA" w14:textId="1FA8B919" w14:noSpellErr="1">
      <w:pPr>
        <w:pStyle w:val="berschrift2"/>
        <w:numPr>
          <w:ilvl w:val="1"/>
          <w:numId w:val="33"/>
        </w:numPr>
        <w:rPr/>
      </w:pPr>
      <w:bookmarkStart w:name="_Toc1966484448" w:id="662343508"/>
      <w:r w:rsidR="6516220C">
        <w:rPr/>
        <w:t>Kollisionen</w:t>
      </w:r>
      <w:bookmarkEnd w:id="662343508"/>
    </w:p>
    <w:p w:rsidR="00F238FA" w:rsidP="00F238FA" w:rsidRDefault="00F238FA" w14:paraId="361C34BB" w14:textId="03BBB9B8">
      <w:pPr>
        <w:ind w:left="576"/>
      </w:pPr>
      <w:r>
        <w:t>Die Kollisionen werden durch einen von Java entwickelten Algorithmus überprüft</w:t>
      </w:r>
      <w:r w:rsidR="006C6590">
        <w:t xml:space="preserve">, dieser stammt aus der Java AWT </w:t>
      </w:r>
      <w:proofErr w:type="spellStart"/>
      <w:r w:rsidR="006C6590">
        <w:t>Rectangle</w:t>
      </w:r>
      <w:proofErr w:type="spellEnd"/>
      <w:r w:rsidR="006C6590">
        <w:t xml:space="preserve"> Klasse. </w:t>
      </w:r>
      <w:r w:rsidR="009F5060">
        <w:t xml:space="preserve">Um zu verhindern, dass der Spieler </w:t>
      </w:r>
      <w:r w:rsidR="00920A9F">
        <w:t xml:space="preserve">mit einem </w:t>
      </w:r>
      <w:proofErr w:type="spellStart"/>
      <w:r w:rsidR="009F5060">
        <w:t>Map</w:t>
      </w:r>
      <w:proofErr w:type="spellEnd"/>
      <w:r w:rsidR="009F5060">
        <w:t>-Element</w:t>
      </w:r>
      <w:r w:rsidR="00920A9F">
        <w:t xml:space="preserve"> überlappt, wird sobald eine Kollision zwischen dem Spieler und einem </w:t>
      </w:r>
      <w:proofErr w:type="spellStart"/>
      <w:r w:rsidR="00920A9F">
        <w:t>Map-Elemet</w:t>
      </w:r>
      <w:proofErr w:type="spellEnd"/>
      <w:r w:rsidR="00920A9F">
        <w:t xml:space="preserve"> festgestellt wird die Position des Spielers zurückgesetzt und Pixel für Pixel und die richtige Richtung verschoben, bis wieder eine Kollision dieser Richtung vorliegt.</w:t>
      </w:r>
    </w:p>
    <w:p w:rsidR="0025693F" w:rsidP="00F238FA" w:rsidRDefault="0025693F" w14:paraId="1DFFC640" w14:textId="10A1B512">
      <w:pPr>
        <w:ind w:left="576"/>
      </w:pPr>
    </w:p>
    <w:p w:rsidR="0001709F" w:rsidP="00F238FA" w:rsidRDefault="0001709F" w14:paraId="26AC388D" w14:textId="77777777">
      <w:pPr>
        <w:ind w:left="576"/>
      </w:pPr>
    </w:p>
    <w:p w:rsidR="0025693F" w:rsidP="0025693F" w:rsidRDefault="0025693F" w14:paraId="61998292" w14:textId="734E0030">
      <w:pPr>
        <w:pStyle w:val="berschrift2"/>
        <w:rPr/>
      </w:pPr>
      <w:bookmarkStart w:name="_Toc1592448537" w:id="1034450312"/>
      <w:r w:rsidR="6516220C">
        <w:rPr/>
        <w:t>Map</w:t>
      </w:r>
      <w:bookmarkEnd w:id="1034450312"/>
      <w:r w:rsidR="6516220C">
        <w:rPr/>
        <w:t xml:space="preserve"> </w:t>
      </w:r>
    </w:p>
    <w:p w:rsidR="0025693F" w:rsidP="0025693F" w:rsidRDefault="0025693F" w14:paraId="126A2FC5" w14:textId="39278D9D">
      <w:pPr>
        <w:ind w:left="576"/>
      </w:pPr>
      <w:r>
        <w:t xml:space="preserve">Die </w:t>
      </w:r>
      <w:proofErr w:type="spellStart"/>
      <w:r>
        <w:t>Map</w:t>
      </w:r>
      <w:proofErr w:type="spellEnd"/>
      <w:r>
        <w:t xml:space="preserve"> wird über eine Textdatei ausgelesen und in unser Spiel eingefügt. </w:t>
      </w:r>
      <w:r w:rsidR="00920A9F">
        <w:t xml:space="preserve">In der Datei ist zuerst die Art des </w:t>
      </w:r>
      <w:proofErr w:type="spellStart"/>
      <w:r w:rsidR="00920A9F">
        <w:t>Map</w:t>
      </w:r>
      <w:proofErr w:type="spellEnd"/>
      <w:r w:rsidR="00920A9F">
        <w:t>-Elements festgelegt, also die Textur, die es haben soll. Danach steht die Position und zum Schluss die Höhe und Breite.</w:t>
      </w:r>
    </w:p>
    <w:p w:rsidR="0025693F" w:rsidP="0025693F" w:rsidRDefault="0025693F" w14:paraId="58C5C567" w14:textId="72126E1F">
      <w:pPr>
        <w:ind w:left="576"/>
      </w:pPr>
    </w:p>
    <w:p w:rsidR="0001709F" w:rsidP="0025693F" w:rsidRDefault="0001709F" w14:paraId="4817A14F" w14:textId="77777777">
      <w:pPr>
        <w:ind w:left="576"/>
      </w:pPr>
    </w:p>
    <w:p w:rsidR="0025693F" w:rsidP="0025693F" w:rsidRDefault="0025693F" w14:paraId="5BDFBA20" w14:textId="3E180F20" w14:noSpellErr="1">
      <w:pPr>
        <w:pStyle w:val="berschrift2"/>
        <w:rPr/>
      </w:pPr>
      <w:bookmarkStart w:name="_Toc196901074" w:id="1153382373"/>
      <w:r w:rsidR="6516220C">
        <w:rPr/>
        <w:t>Konsole</w:t>
      </w:r>
      <w:bookmarkEnd w:id="1153382373"/>
    </w:p>
    <w:p w:rsidR="0025693F" w:rsidP="0025693F" w:rsidRDefault="0025693F" w14:paraId="3C092654" w14:textId="6A0CFE9C">
      <w:pPr>
        <w:ind w:left="576"/>
      </w:pPr>
      <w:r>
        <w:t xml:space="preserve">Über Eingabe von Text, kann man mit der Konsole die </w:t>
      </w:r>
      <w:proofErr w:type="spellStart"/>
      <w:r>
        <w:t>Map</w:t>
      </w:r>
      <w:proofErr w:type="spellEnd"/>
      <w:r>
        <w:t xml:space="preserve"> bearbeiten und muss so nicht nach jeder Änderung das Spiel neustarten. </w:t>
      </w:r>
    </w:p>
    <w:p w:rsidR="0025693F" w:rsidP="0025693F" w:rsidRDefault="0025693F" w14:paraId="0F90986B" w14:textId="56B416A1">
      <w:pPr>
        <w:ind w:left="576"/>
      </w:pPr>
    </w:p>
    <w:p w:rsidR="0001709F" w:rsidP="0025693F" w:rsidRDefault="0001709F" w14:paraId="55D50AD5" w14:textId="77777777">
      <w:pPr>
        <w:ind w:left="576"/>
      </w:pPr>
    </w:p>
    <w:p w:rsidR="0025693F" w:rsidP="0025693F" w:rsidRDefault="0025693F" w14:paraId="17A51DDB" w14:textId="628FBB47" w14:noSpellErr="1">
      <w:pPr>
        <w:pStyle w:val="berschrift2"/>
        <w:rPr/>
      </w:pPr>
      <w:bookmarkStart w:name="_Toc1210174478" w:id="1423527088"/>
      <w:r w:rsidR="6516220C">
        <w:rPr/>
        <w:t>Texturen</w:t>
      </w:r>
      <w:bookmarkEnd w:id="1423527088"/>
    </w:p>
    <w:p w:rsidR="6516220C" w:rsidP="6516220C" w:rsidRDefault="6516220C" w14:paraId="32B0BF55" w14:textId="31AA6CB1">
      <w:pPr>
        <w:spacing w:before="240" w:beforeAutospacing="off" w:after="0" w:afterAutospacing="off"/>
        <w:ind w:left="578" w:right="0"/>
      </w:pPr>
      <w:r w:rsidRPr="6516220C" w:rsidR="6516220C">
        <w:rPr>
          <w:rFonts w:ascii="Calibri" w:hAnsi="Calibri" w:eastAsia="Calibri" w:cs="Calibri"/>
          <w:noProof w:val="0"/>
          <w:sz w:val="22"/>
          <w:szCs w:val="22"/>
          <w:lang w:val="de-DE"/>
        </w:rPr>
        <w:t xml:space="preserve">Als nächstes haben wir unsere selbst gestalteten Texturen in unsere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 xml:space="preserve"> hinzugefügt, um das Spiel etwas aufzuhübschen. Die Texturen gehören jeweils eine Klasse an und werden geladen, sobald das erste </w:t>
      </w:r>
      <w:r w:rsidRPr="6516220C" w:rsidR="6516220C">
        <w:rPr>
          <w:rFonts w:ascii="Calibri" w:hAnsi="Calibri" w:eastAsia="Calibri" w:cs="Calibri"/>
          <w:noProof w:val="0"/>
          <w:sz w:val="22"/>
          <w:szCs w:val="22"/>
          <w:lang w:val="de-DE"/>
        </w:rPr>
        <w:t>Mal</w:t>
      </w:r>
      <w:r w:rsidRPr="6516220C" w:rsidR="6516220C">
        <w:rPr>
          <w:rFonts w:ascii="Calibri" w:hAnsi="Calibri" w:eastAsia="Calibri" w:cs="Calibri"/>
          <w:noProof w:val="0"/>
          <w:sz w:val="22"/>
          <w:szCs w:val="22"/>
          <w:lang w:val="de-DE"/>
        </w:rPr>
        <w:t xml:space="preserve"> ein Objekt der Klasse erstellt wird. Die </w:t>
      </w:r>
      <w:r w:rsidRPr="6516220C" w:rsidR="6516220C">
        <w:rPr>
          <w:rFonts w:ascii="Calibri" w:hAnsi="Calibri" w:eastAsia="Calibri" w:cs="Calibri"/>
          <w:noProof w:val="0"/>
          <w:sz w:val="22"/>
          <w:szCs w:val="22"/>
          <w:lang w:val="de-DE"/>
        </w:rPr>
        <w:t>paintComponent</w:t>
      </w:r>
      <w:r w:rsidRPr="6516220C" w:rsidR="6516220C">
        <w:rPr>
          <w:rFonts w:ascii="Calibri" w:hAnsi="Calibri" w:eastAsia="Calibri" w:cs="Calibri"/>
          <w:noProof w:val="0"/>
          <w:sz w:val="22"/>
          <w:szCs w:val="22"/>
          <w:lang w:val="de-DE"/>
        </w:rPr>
        <w:t xml:space="preserve"> Methode der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 xml:space="preserve">, die von </w:t>
      </w:r>
      <w:r w:rsidRPr="6516220C" w:rsidR="6516220C">
        <w:rPr>
          <w:rFonts w:ascii="Calibri" w:hAnsi="Calibri" w:eastAsia="Calibri" w:cs="Calibri"/>
          <w:noProof w:val="0"/>
          <w:sz w:val="22"/>
          <w:szCs w:val="22"/>
          <w:lang w:val="de-DE"/>
        </w:rPr>
        <w:t>JPanel</w:t>
      </w:r>
      <w:r w:rsidRPr="6516220C" w:rsidR="6516220C">
        <w:rPr>
          <w:rFonts w:ascii="Calibri" w:hAnsi="Calibri" w:eastAsia="Calibri" w:cs="Calibri"/>
          <w:noProof w:val="0"/>
          <w:sz w:val="22"/>
          <w:szCs w:val="22"/>
          <w:lang w:val="de-DE"/>
        </w:rPr>
        <w:t xml:space="preserve"> erbt wird überschrieben. Von dort aus wird die selbstgeschrieben </w:t>
      </w:r>
      <w:r w:rsidRPr="6516220C" w:rsidR="6516220C">
        <w:rPr>
          <w:rFonts w:ascii="Calibri" w:hAnsi="Calibri" w:eastAsia="Calibri" w:cs="Calibri"/>
          <w:noProof w:val="0"/>
          <w:sz w:val="22"/>
          <w:szCs w:val="22"/>
          <w:lang w:val="de-DE"/>
        </w:rPr>
        <w:t>draw</w:t>
      </w:r>
      <w:r w:rsidRPr="6516220C" w:rsidR="6516220C">
        <w:rPr>
          <w:rFonts w:ascii="Calibri" w:hAnsi="Calibri" w:eastAsia="Calibri" w:cs="Calibri"/>
          <w:noProof w:val="0"/>
          <w:sz w:val="22"/>
          <w:szCs w:val="22"/>
          <w:lang w:val="de-DE"/>
        </w:rPr>
        <w:t xml:space="preserve"> Methode der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 xml:space="preserve">-Elemente und des Spielers aufgerufen und das Graphics Objekt wird übergeben. In der </w:t>
      </w:r>
      <w:r w:rsidRPr="6516220C" w:rsidR="6516220C">
        <w:rPr>
          <w:rFonts w:ascii="Calibri" w:hAnsi="Calibri" w:eastAsia="Calibri" w:cs="Calibri"/>
          <w:noProof w:val="0"/>
          <w:sz w:val="22"/>
          <w:szCs w:val="22"/>
          <w:lang w:val="de-DE"/>
        </w:rPr>
        <w:t>draw</w:t>
      </w:r>
      <w:r w:rsidRPr="6516220C" w:rsidR="6516220C">
        <w:rPr>
          <w:rFonts w:ascii="Calibri" w:hAnsi="Calibri" w:eastAsia="Calibri" w:cs="Calibri"/>
          <w:noProof w:val="0"/>
          <w:sz w:val="22"/>
          <w:szCs w:val="22"/>
          <w:lang w:val="de-DE"/>
        </w:rPr>
        <w:t xml:space="preserve"> Methode Ist für jede Klasse festgelegt, wie sie auf der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 xml:space="preserve"> zu erscheinen hat und sie malt sich mithilfe des Graphics Objekts auf die </w:t>
      </w:r>
      <w:r w:rsidRPr="6516220C" w:rsidR="6516220C">
        <w:rPr>
          <w:rFonts w:ascii="Calibri" w:hAnsi="Calibri" w:eastAsia="Calibri" w:cs="Calibri"/>
          <w:noProof w:val="0"/>
          <w:sz w:val="22"/>
          <w:szCs w:val="22"/>
          <w:lang w:val="de-DE"/>
        </w:rPr>
        <w:t>Map</w:t>
      </w:r>
      <w:r w:rsidRPr="6516220C" w:rsidR="6516220C">
        <w:rPr>
          <w:rFonts w:ascii="Calibri" w:hAnsi="Calibri" w:eastAsia="Calibri" w:cs="Calibri"/>
          <w:noProof w:val="0"/>
          <w:sz w:val="22"/>
          <w:szCs w:val="22"/>
          <w:lang w:val="de-DE"/>
        </w:rPr>
        <w:t>.</w:t>
      </w:r>
    </w:p>
    <w:p w:rsidR="6516220C" w:rsidP="6516220C" w:rsidRDefault="6516220C" w14:paraId="61A8752D" w14:textId="3981E057">
      <w:pPr>
        <w:pStyle w:val="Standard"/>
        <w:ind w:left="576"/>
      </w:pPr>
    </w:p>
    <w:p w:rsidR="0025693F" w:rsidP="0025693F" w:rsidRDefault="0025693F" w14:paraId="6A128EC6" w14:textId="31351753">
      <w:pPr>
        <w:ind w:left="576"/>
      </w:pPr>
    </w:p>
    <w:p w:rsidR="0001709F" w:rsidP="0025693F" w:rsidRDefault="0001709F" w14:paraId="5CCCA36B" w14:textId="77777777">
      <w:pPr>
        <w:ind w:left="576"/>
      </w:pPr>
    </w:p>
    <w:p w:rsidR="0025693F" w:rsidP="00055E0C" w:rsidRDefault="0025693F" w14:paraId="3F10825D" w14:textId="1D7CB9D5" w14:noSpellErr="1">
      <w:pPr>
        <w:pStyle w:val="berschrift2"/>
        <w:rPr/>
      </w:pPr>
      <w:bookmarkStart w:name="_Toc486557444" w:id="1774922048"/>
      <w:r w:rsidR="6516220C">
        <w:rPr/>
        <w:t>Untermenüs</w:t>
      </w:r>
      <w:bookmarkEnd w:id="1774922048"/>
      <w:r w:rsidR="6516220C">
        <w:rPr/>
        <w:t xml:space="preserve"> </w:t>
      </w:r>
      <w:r w:rsidR="6516220C">
        <w:rPr/>
        <w:t xml:space="preserve"> </w:t>
      </w:r>
    </w:p>
    <w:p w:rsidR="00055E0C" w:rsidP="00055E0C" w:rsidRDefault="00055E0C" w14:paraId="54F1F51F" w14:textId="55431386">
      <w:pPr>
        <w:ind w:left="576"/>
      </w:pPr>
      <w:r>
        <w:t xml:space="preserve">Außerdem wurden Untermenüs hinzugefügt wie: Einstellungen, veränderbare Belegung der Steuerung und die Levelauswahl. </w:t>
      </w:r>
    </w:p>
    <w:p w:rsidR="00055E0C" w:rsidP="00055E0C" w:rsidRDefault="00055E0C" w14:paraId="0950E27C" w14:textId="7F0D6A9D">
      <w:pPr>
        <w:ind w:left="576"/>
      </w:pPr>
    </w:p>
    <w:p w:rsidR="00055E0C" w:rsidP="00055E0C" w:rsidRDefault="00055E0C" w14:paraId="40BFF262" w14:textId="1EC2826E">
      <w:pPr>
        <w:ind w:left="576"/>
      </w:pPr>
    </w:p>
    <w:p w:rsidR="00055E0C" w:rsidP="00055E0C" w:rsidRDefault="00055E0C" w14:paraId="27126DDC" w14:textId="0307F8B4" w14:noSpellErr="1">
      <w:pPr>
        <w:pStyle w:val="berschrift1"/>
        <w:rPr/>
      </w:pPr>
      <w:bookmarkStart w:name="_Toc419770844" w:id="850639749"/>
      <w:r w:rsidR="6516220C">
        <w:rPr/>
        <w:t>Ausblick</w:t>
      </w:r>
      <w:bookmarkEnd w:id="850639749"/>
    </w:p>
    <w:p w:rsidR="00055E0C" w:rsidP="00055E0C" w:rsidRDefault="00055E0C" w14:paraId="63DCC8B0" w14:textId="31D09512">
      <w:pPr>
        <w:ind w:left="432"/>
      </w:pPr>
    </w:p>
    <w:p w:rsidR="00347653" w:rsidP="00055E0C" w:rsidRDefault="00347653" w14:paraId="29F38EA9" w14:textId="3E576FE9">
      <w:pPr>
        <w:ind w:left="432"/>
      </w:pPr>
      <w:r w:rsidR="6516220C">
        <w:rPr/>
        <w:t xml:space="preserve">Neben mehreren spielbaren Maps, wäre auch eine Auswahl aus mehreren Charakteren ein Ziel, welches wir erreichen wollen. Jedoch fehlt uns zur, bis wir eine Charakterauswahl implementieren können, zum einen mehrere selbst erstellte Charaktere und zum anderen ein eigenes Menü für die Auswahl an Charakteren. Ein eher schwieriges Ziel ist es die Kamera sowie die </w:t>
      </w:r>
      <w:r w:rsidR="6516220C">
        <w:rPr/>
        <w:t>Map</w:t>
      </w:r>
      <w:r w:rsidR="6516220C">
        <w:rPr/>
        <w:t xml:space="preserve"> an sich dynamischer zu machen. Das heißt dass die </w:t>
      </w:r>
      <w:r w:rsidR="6516220C">
        <w:rPr/>
        <w:t>Map</w:t>
      </w:r>
      <w:r w:rsidR="6516220C">
        <w:rPr/>
        <w:t xml:space="preserve"> z.B. drehende oder sich hoch und runter bewegende Elemente besitzt, die zu mehr Interaktion mit dem Spieler führen. Interaktive Elemente könnten z.B. Wolken sein, auf denen man nur wenige Sekunden stehen darauf stehen kann und nach wenigen Sekunden herunterfällt. Zudem könnten sich diese besagten Wolken noch bewegen, um das darauf springen zu erschweren. Eine weitere Idee </w:t>
      </w:r>
      <w:bookmarkStart w:name="_Int_wlg7xp0S" w:id="230342826"/>
      <w:r w:rsidR="6516220C">
        <w:rPr/>
        <w:t>wären</w:t>
      </w:r>
      <w:bookmarkEnd w:id="230342826"/>
      <w:r w:rsidR="6516220C">
        <w:rPr/>
        <w:t xml:space="preserve"> interaktive Elemente wie ein Heißluftballon, welcher den Spieler z.B. über eine Schlucht fliegt oder eine sich öffnende und schließende Brücke, wo es auf das Timing des Spielers ankommt. Es soll auch durch die Kamera dynamischer wirken, indem die </w:t>
      </w:r>
      <w:r w:rsidR="6516220C">
        <w:rPr/>
        <w:t>Kamera quasi</w:t>
      </w:r>
      <w:r w:rsidR="6516220C">
        <w:rPr/>
        <w:t xml:space="preserve"> den Charakter verfolgt und so einen größeren Spielraum abbildet. Dafür muss sich die </w:t>
      </w:r>
      <w:r w:rsidR="6516220C">
        <w:rPr/>
        <w:t>Map</w:t>
      </w:r>
      <w:r w:rsidR="6516220C">
        <w:rPr/>
        <w:t xml:space="preserve"> auch dynamisch erweitern damit die Kamera den Spieler verfolgen kann. Ein größeres Vorhaben ist, Gegner in unser Spiel zu implementieren. Dafür braucht es </w:t>
      </w:r>
      <w:r w:rsidR="6516220C">
        <w:rPr/>
        <w:t>natürlich wieder</w:t>
      </w:r>
      <w:r w:rsidR="6516220C">
        <w:rPr/>
        <w:t xml:space="preserve"> mehrere Klassen, Gegnermodelle und Animationen. Der Charakter benötigt dann auch etwas wie eine </w:t>
      </w:r>
      <w:r w:rsidR="6516220C">
        <w:rPr/>
        <w:t>Waffe,</w:t>
      </w:r>
      <w:r w:rsidR="6516220C">
        <w:rPr/>
        <w:t xml:space="preserve"> um sich zu verteidigen. Auch braucht das Spiel ein komplettes Lebens- und Schadenssystem, wobei die Gegner dem Charakter Schaden zufügen, wenn sie gegen ihn laufen, sprich eine Kollision erkannt wird. </w:t>
      </w:r>
    </w:p>
    <w:p w:rsidR="005C2960" w:rsidP="00055E0C" w:rsidRDefault="005C2960" w14:paraId="2048AA39" w14:textId="1949E605">
      <w:pPr>
        <w:ind w:left="432"/>
      </w:pPr>
      <w:r w:rsidR="6516220C">
        <w:rPr/>
        <w:t xml:space="preserve">Des </w:t>
      </w:r>
      <w:bookmarkStart w:name="_Int_xqcu8vMA" w:id="537927282"/>
      <w:r w:rsidR="6516220C">
        <w:rPr/>
        <w:t>Weiteren</w:t>
      </w:r>
      <w:bookmarkEnd w:id="537927282"/>
      <w:r w:rsidR="6516220C">
        <w:rPr/>
        <w:t xml:space="preserve"> wollen wir den Charakter an sich agiler machen, durch die Möglichkeit des Doppelsprunges oder, dass man sich von Wänden abstoßen kann. Um sich von der Wand abzustoßen, muss der Charakter für wenige Sekunden an den Wänden festhalten können. </w:t>
      </w:r>
    </w:p>
    <w:p w:rsidR="00454215" w:rsidP="00055E0C" w:rsidRDefault="00C42E72" w14:paraId="27DA517E" w14:textId="3E263646">
      <w:pPr>
        <w:ind w:left="432"/>
      </w:pPr>
      <w:r>
        <w:t xml:space="preserve">Zu guter Letzt, soll sich das Spiel automatisch an die Bildschirmgröße anpassen können, bisher ist das Spiel immer in 1920 x 1080 abgebildet. </w:t>
      </w:r>
    </w:p>
    <w:p w:rsidRPr="00055E0C" w:rsidR="007A7475" w:rsidP="00055E0C" w:rsidRDefault="007A7475" w14:paraId="12C8AADF" w14:textId="6762DB4A">
      <w:pPr>
        <w:ind w:left="432"/>
      </w:pPr>
    </w:p>
    <w:p w:rsidR="006C6590" w:rsidP="00F238FA" w:rsidRDefault="006C6590" w14:paraId="190C7F06" w14:textId="77777777">
      <w:pPr>
        <w:ind w:left="576"/>
      </w:pPr>
    </w:p>
    <w:p w:rsidR="00F238FA" w:rsidP="00F238FA" w:rsidRDefault="00F238FA" w14:paraId="23D71D61" w14:textId="0E8ED4EE">
      <w:pPr>
        <w:ind w:left="576"/>
      </w:pPr>
    </w:p>
    <w:p w:rsidRPr="00F238FA" w:rsidR="00F238FA" w:rsidP="00F238FA" w:rsidRDefault="00F238FA" w14:paraId="188B54E7" w14:textId="77777777">
      <w:pPr>
        <w:ind w:left="576"/>
      </w:pPr>
    </w:p>
    <w:p w:rsidRPr="00FC2866" w:rsidR="00FC2866" w:rsidP="00AC7ADE" w:rsidRDefault="00FC2866" w14:paraId="1260C7B5" w14:textId="54C51499">
      <w:pPr>
        <w:pStyle w:val="berschrift3"/>
        <w:numPr>
          <w:ilvl w:val="0"/>
          <w:numId w:val="0"/>
        </w:numPr>
        <w:ind w:left="720"/>
      </w:pPr>
    </w:p>
    <w:p w:rsidR="00A44431" w:rsidP="00A44431" w:rsidRDefault="00A44431" w14:paraId="7B927D04" w14:textId="3DD30BB9"/>
    <w:p w:rsidR="00A44431" w:rsidP="00A44431" w:rsidRDefault="00A44431" w14:paraId="6475890E" w14:textId="0C17B78E"/>
    <w:p w:rsidR="00A44431" w:rsidP="00A44431" w:rsidRDefault="00A44431" w14:paraId="04E9716C" w14:textId="0AB0DD82"/>
    <w:p w:rsidR="00A44431" w:rsidP="00A44431" w:rsidRDefault="00A44431" w14:paraId="3E2E6A37" w14:textId="15AD9D58"/>
    <w:p w:rsidR="00A44431" w:rsidP="00A44431" w:rsidRDefault="00A44431" w14:paraId="4079F8E2" w14:textId="224DCD9F"/>
    <w:p w:rsidR="00A44431" w:rsidP="00A44431" w:rsidRDefault="00A44431" w14:paraId="1DD6063C" w14:textId="36B9EB7D"/>
    <w:p w:rsidR="00A44431" w:rsidP="00A44431" w:rsidRDefault="00A44431" w14:paraId="158BDD06" w14:textId="31AAF504"/>
    <w:p w:rsidRPr="00A44431" w:rsidR="00A44431" w:rsidP="00A44431" w:rsidRDefault="00A44431" w14:paraId="06865906" w14:textId="77777777"/>
    <w:sectPr w:rsidRPr="00A44431" w:rsidR="00A44431" w:rsidSect="004E108E">
      <w:footerReference w:type="default" r:id="rId11"/>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7F1" w:rsidP="00DC3D67" w:rsidRDefault="003647F1" w14:paraId="6D4E7C77" w14:textId="77777777">
      <w:r>
        <w:separator/>
      </w:r>
    </w:p>
  </w:endnote>
  <w:endnote w:type="continuationSeparator" w:id="0">
    <w:p w:rsidR="003647F1" w:rsidP="00DC3D67" w:rsidRDefault="003647F1" w14:paraId="4F9BE2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254645"/>
      <w:docPartObj>
        <w:docPartGallery w:val="Page Numbers (Bottom of Page)"/>
        <w:docPartUnique/>
      </w:docPartObj>
    </w:sdtPr>
    <w:sdtEndPr/>
    <w:sdtContent>
      <w:p w:rsidR="00FC2866" w:rsidRDefault="00FC2866" w14:paraId="1982509B" w14:textId="3939D485">
        <w:pPr>
          <w:pStyle w:val="Fuzeile"/>
        </w:pPr>
        <w:r>
          <w:fldChar w:fldCharType="begin"/>
        </w:r>
        <w:r>
          <w:instrText>PAGE   \* MERGEFORMAT</w:instrText>
        </w:r>
        <w:r>
          <w:fldChar w:fldCharType="separate"/>
        </w:r>
        <w:r>
          <w:t>2</w:t>
        </w:r>
        <w:r>
          <w:fldChar w:fldCharType="end"/>
        </w:r>
      </w:p>
    </w:sdtContent>
  </w:sdt>
  <w:p w:rsidR="00FC2866" w:rsidRDefault="00FC2866" w14:paraId="2463DB73"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7F1" w:rsidP="00DC3D67" w:rsidRDefault="003647F1" w14:paraId="3CC76DF4" w14:textId="77777777">
      <w:r>
        <w:separator/>
      </w:r>
    </w:p>
  </w:footnote>
  <w:footnote w:type="continuationSeparator" w:id="0">
    <w:p w:rsidR="003647F1" w:rsidP="00DC3D67" w:rsidRDefault="003647F1" w14:paraId="17808702" w14:textId="77777777">
      <w:r>
        <w:continuationSeparator/>
      </w:r>
    </w:p>
  </w:footnote>
</w:footnotes>
</file>

<file path=word/intelligence2.xml><?xml version="1.0" encoding="utf-8"?>
<int2:intelligence xmlns:int2="http://schemas.microsoft.com/office/intelligence/2020/intelligence">
  <int2:observations>
    <int2:textHash int2:hashCode="SGR0dLifqPVu1r" int2:id="8lW5i01P">
      <int2:state int2:type="AugLoop_Text_Critique" int2:value="Rejected"/>
    </int2:textHash>
    <int2:textHash int2:hashCode="X/5TO4MPCKAyY0" int2:id="lkvHD8Q9">
      <int2:state int2:type="AugLoop_Text_Critique" int2:value="Rejected"/>
    </int2:textHash>
    <int2:textHash int2:hashCode="bw5k+qQu9/BKul" int2:id="rzZS7Tur">
      <int2:state int2:type="AugLoop_Text_Critique" int2:value="Rejected"/>
    </int2:textHash>
    <int2:textHash int2:hashCode="9Jmv4R3KB+3dkD" int2:id="5GG19Y8E">
      <int2:state int2:type="AugLoop_Text_Critique" int2:value="Rejected"/>
    </int2:textHash>
    <int2:textHash int2:hashCode="ZFUciIZNNityeX" int2:id="AY485sOj">
      <int2:state int2:type="AugLoop_Text_Critique" int2:value="Rejected"/>
    </int2:textHash>
    <int2:textHash int2:hashCode="dqThLCE9sKyz6+" int2:id="enDaHwV8">
      <int2:state int2:type="AugLoop_Text_Critique" int2:value="Rejected"/>
    </int2:textHash>
    <int2:textHash int2:hashCode="N3Re16DwBfsUUi" int2:id="yhAGZq2I">
      <int2:state int2:type="AugLoop_Text_Critique" int2:value="Rejected"/>
    </int2:textHash>
    <int2:bookmark int2:bookmarkName="_Int_xqcu8vMA" int2:invalidationBookmarkName="" int2:hashCode="j9vF84yN8XYv5Y" int2:id="l9NGMH5I">
      <int2:state int2:type="AugLoop_Text_Critique" int2:value="Rejected"/>
    </int2:bookmark>
    <int2:bookmark int2:bookmarkName="_Int_wlg7xp0S" int2:invalidationBookmarkName="" int2:hashCode="Wc1iGyPB2cAMXZ" int2:id="xjzXXqLV">
      <int2:state int2:type="AugLoop_Text_Critique" int2:value="Rejected"/>
    </int2:bookmark>
    <int2:bookmark int2:bookmarkName="_Int_CLu6DK0Z" int2:invalidationBookmarkName="" int2:hashCode="YK4bO7AxLMYgAt" int2:id="gVlKavC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hint="default" w:ascii="Symbol" w:hAnsi="Symbol"/>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B00B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8D6F2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7B031E"/>
    <w:multiLevelType w:val="multilevel"/>
    <w:tmpl w:val="432418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FD49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FE436B"/>
    <w:multiLevelType w:val="hybridMultilevel"/>
    <w:tmpl w:val="35402AA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8C3F26"/>
    <w:multiLevelType w:val="hybridMultilevel"/>
    <w:tmpl w:val="941EEA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1"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0"/>
  </w:num>
  <w:num w:numId="4">
    <w:abstractNumId w:val="28"/>
  </w:num>
  <w:num w:numId="5">
    <w:abstractNumId w:val="15"/>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7"/>
  </w:num>
  <w:num w:numId="21">
    <w:abstractNumId w:val="22"/>
  </w:num>
  <w:num w:numId="22">
    <w:abstractNumId w:val="12"/>
  </w:num>
  <w:num w:numId="23">
    <w:abstractNumId w:val="31"/>
  </w:num>
  <w:num w:numId="24">
    <w:abstractNumId w:val="24"/>
  </w:num>
  <w:num w:numId="25">
    <w:abstractNumId w:val="29"/>
  </w:num>
  <w:num w:numId="26">
    <w:abstractNumId w:val="25"/>
  </w:num>
  <w:num w:numId="27">
    <w:abstractNumId w:val="21"/>
  </w:num>
  <w:num w:numId="28">
    <w:abstractNumId w:val="30"/>
  </w:num>
  <w:num w:numId="29">
    <w:abstractNumId w:val="16"/>
  </w:num>
  <w:num w:numId="30">
    <w:abstractNumId w:val="11"/>
  </w:num>
  <w:num w:numId="31">
    <w:abstractNumId w:val="14"/>
  </w:num>
  <w:num w:numId="32">
    <w:abstractNumId w:val="20"/>
  </w:num>
  <w:num w:numId="33">
    <w:abstractNumId w:val="14"/>
    <w:lvlOverride w:ilvl="0">
      <w:startOverride w:val="4"/>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0E"/>
    <w:rsid w:val="0001709F"/>
    <w:rsid w:val="00041A1C"/>
    <w:rsid w:val="00055E0C"/>
    <w:rsid w:val="0007128A"/>
    <w:rsid w:val="0025693F"/>
    <w:rsid w:val="00260A24"/>
    <w:rsid w:val="00347653"/>
    <w:rsid w:val="003647F1"/>
    <w:rsid w:val="00454215"/>
    <w:rsid w:val="004E108E"/>
    <w:rsid w:val="004E613C"/>
    <w:rsid w:val="00543422"/>
    <w:rsid w:val="005C2960"/>
    <w:rsid w:val="00645252"/>
    <w:rsid w:val="00675304"/>
    <w:rsid w:val="006C6590"/>
    <w:rsid w:val="006D3D74"/>
    <w:rsid w:val="007A7475"/>
    <w:rsid w:val="00803CEA"/>
    <w:rsid w:val="0083569A"/>
    <w:rsid w:val="00836AE3"/>
    <w:rsid w:val="00920A9F"/>
    <w:rsid w:val="0093311A"/>
    <w:rsid w:val="009E7AE8"/>
    <w:rsid w:val="009F5060"/>
    <w:rsid w:val="00A44431"/>
    <w:rsid w:val="00A9204E"/>
    <w:rsid w:val="00AC7ADE"/>
    <w:rsid w:val="00B3034E"/>
    <w:rsid w:val="00BB74C7"/>
    <w:rsid w:val="00C42E72"/>
    <w:rsid w:val="00D4518F"/>
    <w:rsid w:val="00DC3D67"/>
    <w:rsid w:val="00EC19FF"/>
    <w:rsid w:val="00F22F0E"/>
    <w:rsid w:val="00F238FA"/>
    <w:rsid w:val="00FC2866"/>
    <w:rsid w:val="651622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512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numPr>
        <w:numId w:val="31"/>
      </w:numPr>
      <w:spacing w:before="240"/>
      <w:outlineLvl w:val="0"/>
    </w:pPr>
    <w:rPr>
      <w:rFonts w:ascii="Calibri Light" w:hAnsi="Calibri Light" w:cs="Calibri Light" w:eastAsiaTheme="majorEastAsia"/>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numPr>
        <w:ilvl w:val="1"/>
        <w:numId w:val="31"/>
      </w:numPr>
      <w:spacing w:before="40"/>
      <w:outlineLvl w:val="1"/>
    </w:pPr>
    <w:rPr>
      <w:rFonts w:ascii="Calibri Light" w:hAnsi="Calibri Light" w:cs="Calibri Light" w:eastAsiaTheme="majorEastAsia"/>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numPr>
        <w:ilvl w:val="2"/>
        <w:numId w:val="31"/>
      </w:numPr>
      <w:spacing w:before="40"/>
      <w:outlineLvl w:val="2"/>
    </w:pPr>
    <w:rPr>
      <w:rFonts w:ascii="Calibri Light" w:hAnsi="Calibri Light" w:cs="Calibri Light" w:eastAsiaTheme="majorEastAsia"/>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numPr>
        <w:ilvl w:val="3"/>
        <w:numId w:val="31"/>
      </w:numPr>
      <w:spacing w:before="40"/>
      <w:outlineLvl w:val="3"/>
    </w:pPr>
    <w:rPr>
      <w:rFonts w:ascii="Calibri Light" w:hAnsi="Calibri Light" w:cs="Calibri Light" w:eastAsiaTheme="majorEastAsia"/>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numPr>
        <w:ilvl w:val="4"/>
        <w:numId w:val="31"/>
      </w:numPr>
      <w:spacing w:before="40"/>
      <w:outlineLvl w:val="4"/>
    </w:pPr>
    <w:rPr>
      <w:rFonts w:ascii="Calibri Light" w:hAnsi="Calibri Light" w:cs="Calibri Light" w:eastAsiaTheme="majorEastAsia"/>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numPr>
        <w:ilvl w:val="5"/>
        <w:numId w:val="31"/>
      </w:numPr>
      <w:spacing w:before="40"/>
      <w:outlineLvl w:val="5"/>
    </w:pPr>
    <w:rPr>
      <w:rFonts w:ascii="Calibri Light" w:hAnsi="Calibri Light" w:cs="Calibri Light" w:eastAsiaTheme="majorEastAsia"/>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numPr>
        <w:ilvl w:val="6"/>
        <w:numId w:val="31"/>
      </w:numPr>
      <w:spacing w:before="40"/>
      <w:outlineLvl w:val="6"/>
    </w:pPr>
    <w:rPr>
      <w:rFonts w:ascii="Calibri Light" w:hAnsi="Calibri Light" w:cs="Calibri Light" w:eastAsiaTheme="majorEastAsia"/>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numPr>
        <w:ilvl w:val="7"/>
        <w:numId w:val="31"/>
      </w:numPr>
      <w:spacing w:before="40"/>
      <w:outlineLvl w:val="7"/>
    </w:pPr>
    <w:rPr>
      <w:rFonts w:ascii="Calibri Light" w:hAnsi="Calibri Light" w:cs="Calibri Light" w:eastAsiaTheme="majorEastAsia"/>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numPr>
        <w:ilvl w:val="8"/>
        <w:numId w:val="31"/>
      </w:numPr>
      <w:spacing w:before="40"/>
      <w:outlineLvl w:val="8"/>
    </w:pPr>
    <w:rPr>
      <w:rFonts w:ascii="Calibri Light" w:hAnsi="Calibri Light" w:cs="Calibri Light" w:eastAsiaTheme="majorEastAsia"/>
      <w:i/>
      <w:iCs/>
      <w:color w:val="272727" w:themeColor="text1" w:themeTint="D8"/>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DC3D67"/>
    <w:rPr>
      <w:rFonts w:ascii="Calibri Light" w:hAnsi="Calibri Light" w:cs="Calibri Light" w:eastAsiaTheme="majorEastAsia"/>
      <w:color w:val="1F4E79" w:themeColor="accent1" w:themeShade="80"/>
      <w:sz w:val="32"/>
      <w:szCs w:val="32"/>
    </w:rPr>
  </w:style>
  <w:style w:type="character" w:styleId="berschrift2Zchn" w:customStyle="1">
    <w:name w:val="Überschrift 2 Zchn"/>
    <w:basedOn w:val="Absatz-Standardschriftart"/>
    <w:link w:val="berschrift2"/>
    <w:uiPriority w:val="9"/>
    <w:rsid w:val="00DC3D67"/>
    <w:rPr>
      <w:rFonts w:ascii="Calibri Light" w:hAnsi="Calibri Light" w:cs="Calibri Light" w:eastAsiaTheme="majorEastAsia"/>
      <w:color w:val="1F4E79" w:themeColor="accent1" w:themeShade="80"/>
      <w:sz w:val="26"/>
      <w:szCs w:val="26"/>
    </w:rPr>
  </w:style>
  <w:style w:type="character" w:styleId="berschrift3Zchn" w:customStyle="1">
    <w:name w:val="Überschrift 3 Zchn"/>
    <w:basedOn w:val="Absatz-Standardschriftart"/>
    <w:link w:val="berschrift3"/>
    <w:uiPriority w:val="9"/>
    <w:rsid w:val="00DC3D67"/>
    <w:rPr>
      <w:rFonts w:ascii="Calibri Light" w:hAnsi="Calibri Light" w:cs="Calibri Light" w:eastAsiaTheme="majorEastAsia"/>
      <w:color w:val="1F4D78" w:themeColor="accent1" w:themeShade="7F"/>
      <w:sz w:val="24"/>
      <w:szCs w:val="24"/>
    </w:rPr>
  </w:style>
  <w:style w:type="character" w:styleId="berschrift4Zchn" w:customStyle="1">
    <w:name w:val="Überschrift 4 Zchn"/>
    <w:basedOn w:val="Absatz-Standardschriftart"/>
    <w:link w:val="berschrift4"/>
    <w:uiPriority w:val="9"/>
    <w:rsid w:val="00DC3D67"/>
    <w:rPr>
      <w:rFonts w:ascii="Calibri Light" w:hAnsi="Calibri Light" w:cs="Calibri Light" w:eastAsiaTheme="majorEastAsia"/>
      <w:i/>
      <w:iCs/>
      <w:color w:val="1F4E79" w:themeColor="accent1" w:themeShade="80"/>
    </w:rPr>
  </w:style>
  <w:style w:type="character" w:styleId="berschrift5Zchn" w:customStyle="1">
    <w:name w:val="Überschrift 5 Zchn"/>
    <w:basedOn w:val="Absatz-Standardschriftart"/>
    <w:link w:val="berschrift5"/>
    <w:uiPriority w:val="9"/>
    <w:rsid w:val="00DC3D67"/>
    <w:rPr>
      <w:rFonts w:ascii="Calibri Light" w:hAnsi="Calibri Light" w:cs="Calibri Light" w:eastAsiaTheme="majorEastAsia"/>
      <w:color w:val="1F4E79" w:themeColor="accent1" w:themeShade="80"/>
    </w:rPr>
  </w:style>
  <w:style w:type="character" w:styleId="berschrift6Zchn" w:customStyle="1">
    <w:name w:val="Überschrift 6 Zchn"/>
    <w:basedOn w:val="Absatz-Standardschriftart"/>
    <w:link w:val="berschrift6"/>
    <w:uiPriority w:val="9"/>
    <w:rsid w:val="00DC3D67"/>
    <w:rPr>
      <w:rFonts w:ascii="Calibri Light" w:hAnsi="Calibri Light" w:cs="Calibri Light" w:eastAsiaTheme="majorEastAsia"/>
      <w:color w:val="1F4D78" w:themeColor="accent1" w:themeShade="7F"/>
    </w:rPr>
  </w:style>
  <w:style w:type="character" w:styleId="berschrift7Zchn" w:customStyle="1">
    <w:name w:val="Überschrift 7 Zchn"/>
    <w:basedOn w:val="Absatz-Standardschriftart"/>
    <w:link w:val="berschrift7"/>
    <w:uiPriority w:val="9"/>
    <w:rsid w:val="00DC3D67"/>
    <w:rPr>
      <w:rFonts w:ascii="Calibri Light" w:hAnsi="Calibri Light" w:cs="Calibri Light" w:eastAsiaTheme="majorEastAsia"/>
      <w:i/>
      <w:iCs/>
      <w:color w:val="1F4D78" w:themeColor="accent1" w:themeShade="7F"/>
    </w:rPr>
  </w:style>
  <w:style w:type="character" w:styleId="berschrift8Zchn" w:customStyle="1">
    <w:name w:val="Überschrift 8 Zchn"/>
    <w:basedOn w:val="Absatz-Standardschriftart"/>
    <w:link w:val="berschrift8"/>
    <w:uiPriority w:val="9"/>
    <w:rsid w:val="00DC3D67"/>
    <w:rPr>
      <w:rFonts w:ascii="Calibri Light" w:hAnsi="Calibri Light" w:cs="Calibri Light" w:eastAsiaTheme="majorEastAsia"/>
      <w:color w:val="272727" w:themeColor="text1" w:themeTint="D8"/>
      <w:szCs w:val="21"/>
    </w:rPr>
  </w:style>
  <w:style w:type="character" w:styleId="berschrift9Zchn" w:customStyle="1">
    <w:name w:val="Überschrift 9 Zchn"/>
    <w:basedOn w:val="Absatz-Standardschriftart"/>
    <w:link w:val="berschrift9"/>
    <w:uiPriority w:val="9"/>
    <w:rsid w:val="00DC3D67"/>
    <w:rPr>
      <w:rFonts w:ascii="Calibri Light" w:hAnsi="Calibri Light" w:cs="Calibri Light" w:eastAsiaTheme="majorEastAsia"/>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hAnsi="Calibri Light" w:cs="Calibri Light" w:eastAsiaTheme="majorEastAsia"/>
      <w:spacing w:val="-10"/>
      <w:kern w:val="28"/>
      <w:sz w:val="56"/>
      <w:szCs w:val="56"/>
    </w:rPr>
  </w:style>
  <w:style w:type="character" w:styleId="TitelZchn" w:customStyle="1">
    <w:name w:val="Titel Zchn"/>
    <w:basedOn w:val="Absatz-Standardschriftart"/>
    <w:link w:val="Titel"/>
    <w:uiPriority w:val="10"/>
    <w:rsid w:val="00DC3D67"/>
    <w:rPr>
      <w:rFonts w:ascii="Calibri Light" w:hAnsi="Calibri Light" w:cs="Calibri Light" w:eastAsiaTheme="majorEastAsia"/>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DC3D67"/>
    <w:rPr>
      <w:rFonts w:ascii="Calibri" w:hAnsi="Calibri" w:cs="Calibri" w:eastAsiaTheme="minorEastAsia"/>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styleId="ZitatZchn" w:customStyle="1">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styleId="IntensivesZitatZchn" w:customStyle="1">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styleId="SprechblasentextZchn" w:customStyle="1">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color="5B9BD5" w:themeColor="accent1" w:sz="2" w:space="10" w:shadow="1" w:frame="1"/>
        <w:left w:val="single" w:color="5B9BD5" w:themeColor="accent1" w:sz="2" w:space="10" w:shadow="1" w:frame="1"/>
        <w:bottom w:val="single" w:color="5B9BD5" w:themeColor="accent1" w:sz="2" w:space="10" w:shadow="1" w:frame="1"/>
        <w:right w:val="single" w:color="5B9BD5" w:themeColor="accent1" w:sz="2" w:space="10"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styleId="Textkrper3Zchn" w:customStyle="1">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styleId="Textkrper-Einzug3Zchn" w:customStyle="1">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styleId="KommentartextZchn" w:customStyle="1">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styleId="KommentarthemaZchn" w:customStyle="1">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styleId="DokumentstrukturZchn" w:customStyle="1">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styleId="EndnotentextZchn" w:customStyle="1">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hAnsi="Calibri Light" w:cs="Calibri Light" w:eastAsiaTheme="majorEastAsia"/>
      <w:szCs w:val="20"/>
    </w:rPr>
  </w:style>
  <w:style w:type="paragraph" w:styleId="Funotentext">
    <w:name w:val="footnote text"/>
    <w:basedOn w:val="Standard"/>
    <w:link w:val="FunotentextZchn"/>
    <w:uiPriority w:val="99"/>
    <w:semiHidden/>
    <w:unhideWhenUsed/>
    <w:rsid w:val="00DC3D67"/>
    <w:rPr>
      <w:szCs w:val="20"/>
    </w:rPr>
  </w:style>
  <w:style w:type="character" w:styleId="FunotentextZchn" w:customStyle="1">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styleId="HTMLVorformatiertZchn" w:customStyle="1">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styleId="MakrotextZchn" w:customStyle="1">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styleId="NurTextZchn" w:customStyle="1">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styleId="KopfzeileZchn" w:customStyle="1">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styleId="FuzeileZchn" w:customStyle="1">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styleId="HTMLAdresseZchn" w:customStyle="1">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unhideWhenUsed/>
    <w:rsid w:val="00DC3D67"/>
    <w:pPr>
      <w:spacing w:after="100"/>
    </w:pPr>
  </w:style>
  <w:style w:type="paragraph" w:styleId="Verzeichnis2">
    <w:name w:val="toc 2"/>
    <w:basedOn w:val="Standard"/>
    <w:next w:val="Standard"/>
    <w:autoRedefine/>
    <w:uiPriority w:val="39"/>
    <w:unhideWhenUsed/>
    <w:rsid w:val="00DC3D67"/>
    <w:pPr>
      <w:spacing w:after="100"/>
      <w:ind w:left="220"/>
    </w:pPr>
  </w:style>
  <w:style w:type="paragraph" w:styleId="Verzeichnis3">
    <w:name w:val="toc 3"/>
    <w:basedOn w:val="Standard"/>
    <w:next w:val="Standard"/>
    <w:autoRedefine/>
    <w:uiPriority w:val="39"/>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themeTint="BF" w:sz="6"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StylePr>
    <w:tblStylePr w:type="lastRow">
      <w:rPr>
        <w:b/>
        <w:bCs/>
      </w:rPr>
      <w:tblPr/>
      <w:tcPr>
        <w:tcBorders>
          <w:top w:val="single" w:color="F19D64" w:themeColor="accent2" w:themeTint="BF" w:sz="18" w:space="0"/>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StylePr>
    <w:tblStylePr w:type="lastRow">
      <w:rPr>
        <w:b/>
        <w:bCs/>
      </w:rPr>
      <w:tblPr/>
      <w:tcPr>
        <w:tcBorders>
          <w:top w:val="single" w:color="7295D2" w:themeColor="accent5" w:themeTint="BF" w:sz="18" w:space="0"/>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hAnsi="Calibri Light" w:cs="Calibri Light"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color="auto" w:sz="6" w:space="1"/>
        <w:left w:val="single" w:color="auto" w:sz="6" w:space="1"/>
        <w:bottom w:val="single" w:color="auto" w:sz="6" w:space="1"/>
        <w:right w:val="single" w:color="auto" w:sz="6" w:space="1"/>
      </w:pBdr>
      <w:shd w:val="pct20" w:color="auto" w:fill="auto"/>
      <w:ind w:left="1080" w:hanging="1080"/>
    </w:pPr>
    <w:rPr>
      <w:rFonts w:ascii="Calibri Light" w:hAnsi="Calibri Light" w:cs="Calibri Light" w:eastAsiaTheme="majorEastAsia"/>
      <w:sz w:val="24"/>
      <w:szCs w:val="24"/>
    </w:rPr>
  </w:style>
  <w:style w:type="character" w:styleId="NachrichtenkopfZchn" w:customStyle="1">
    <w:name w:val="Nachrichtenkopf Zchn"/>
    <w:basedOn w:val="Absatz-Standardschriftart"/>
    <w:link w:val="Nachrichtenkopf"/>
    <w:uiPriority w:val="99"/>
    <w:semiHidden/>
    <w:rsid w:val="00DC3D67"/>
    <w:rPr>
      <w:rFonts w:ascii="Calibri Light" w:hAnsi="Calibri Light" w:cs="Calibri Light" w:eastAsiaTheme="majorEastAsia"/>
      <w:sz w:val="24"/>
      <w:szCs w:val="24"/>
      <w:shd w:val="pct20" w:color="auto" w:fill="auto"/>
    </w:rPr>
  </w:style>
  <w:style w:type="table" w:styleId="TabelleElegant">
    <w:name w:val="Table Elegant"/>
    <w:basedOn w:val="NormaleTabelle"/>
    <w:uiPriority w:val="99"/>
    <w:semiHidden/>
    <w:unhideWhenUsed/>
    <w:rsid w:val="00DC3D67"/>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uiPriority w:val="99"/>
    <w:semiHidden/>
    <w:unhideWhenUsed/>
    <w:rsid w:val="00DC3D6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uiPriority w:val="99"/>
    <w:semiHidden/>
    <w:unhideWhenUsed/>
    <w:rsid w:val="00DC3D67"/>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eListe4">
    <w:name w:val="Table List 4"/>
    <w:basedOn w:val="NormaleTabelle"/>
    <w:uiPriority w:val="99"/>
    <w:semiHidden/>
    <w:unhideWhenUsed/>
    <w:rsid w:val="00DC3D67"/>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uiPriority w:val="99"/>
    <w:semiHidden/>
    <w:unhideWhenUsed/>
    <w:rsid w:val="00DC3D67"/>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uiPriority w:val="99"/>
    <w:semiHidden/>
    <w:unhideWhenUsed/>
    <w:rsid w:val="00DC3D67"/>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uiPriority w:val="99"/>
    <w:semiHidden/>
    <w:unhideWhenUsed/>
    <w:rsid w:val="00DC3D67"/>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uiPriority w:val="99"/>
    <w:semiHidden/>
    <w:unhideWhenUsed/>
    <w:rsid w:val="00DC3D6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uiPriority w:val="99"/>
    <w:semiHidden/>
    <w:unhideWhenUsed/>
    <w:rsid w:val="00DC3D67"/>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hAnsi="Calibri Light" w:cs="Calibri Light" w:eastAsiaTheme="majorEastAsia"/>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leFarbig2">
    <w:name w:val="Table Colorful 2"/>
    <w:basedOn w:val="NormaleTabelle"/>
    <w:uiPriority w:val="99"/>
    <w:semiHidden/>
    <w:unhideWhenUsed/>
    <w:rsid w:val="00DC3D67"/>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leFarbig3">
    <w:name w:val="Table Colorful 3"/>
    <w:basedOn w:val="NormaleTabelle"/>
    <w:uiPriority w:val="99"/>
    <w:semiHidden/>
    <w:unhideWhenUsed/>
    <w:rsid w:val="00DC3D67"/>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themeShade="99"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themeShade="99"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Space="180" w:wrap="auto" w:hAnchor="page" w:xAlign="center" w:yAlign="bottom" w:hRule="exact"/>
      <w:ind w:left="2880"/>
    </w:pPr>
    <w:rPr>
      <w:rFonts w:ascii="Calibri Light" w:hAnsi="Calibri Light" w:cs="Calibri Light" w:eastAsiaTheme="majorEastAsia"/>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styleId="DatumZchn" w:customStyle="1">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SmartHyp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styleId="TextkrperZchn" w:customStyle="1">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styleId="Textkrper2Zchn" w:customStyle="1">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styleId="Textkrper-ZeileneinzugZchn" w:customStyle="1">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styleId="Textkrper-Einzug2Zchn" w:customStyle="1">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styleId="Textkrper-ErstzeileneinzugZchn" w:customStyle="1">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styleId="Textkrper-Erstzeileneinzug2Zchn" w:customStyle="1">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styleId="Fu-EndnotenberschriftZchn" w:customStyle="1">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DC3D67"/>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color="8EAADB" w:themeColor="accent5" w:themeTint="99" w:sz="4" w:space="0"/>
        </w:tcBorders>
      </w:tcPr>
    </w:tblStylePr>
    <w:tblStylePr w:type="lastRow">
      <w:rPr>
        <w:b/>
        <w:bCs/>
      </w:rPr>
      <w:tblPr/>
      <w:tcPr>
        <w:tcBorders>
          <w:top w:val="sing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entabelle4">
    <w:name w:val="List Table 4"/>
    <w:basedOn w:val="NormaleTabelle"/>
    <w:uiPriority w:val="49"/>
    <w:rsid w:val="00DC3D6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styleId="E-Mail-SignaturZchn" w:customStyle="1">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styleId="AnredeZchn" w:customStyle="1">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styleId="UnterschriftZchn" w:customStyle="1">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infach3">
    <w:name w:val="Table Simple 3"/>
    <w:basedOn w:val="NormaleTabelle"/>
    <w:uiPriority w:val="99"/>
    <w:semiHidden/>
    <w:unhideWhenUsed/>
    <w:rsid w:val="00DC3D67"/>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ezial2">
    <w:name w:val="Table Subtle 2"/>
    <w:basedOn w:val="NormaleTabelle"/>
    <w:uiPriority w:val="99"/>
    <w:rsid w:val="00DC3D6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hAnsi="Calibri Light" w:cs="Calibri Light" w:eastAsiaTheme="majorEastAsia"/>
      <w:b/>
      <w:bCs/>
    </w:rPr>
  </w:style>
  <w:style w:type="paragraph" w:styleId="Gruformel">
    <w:name w:val="Closing"/>
    <w:basedOn w:val="Standard"/>
    <w:link w:val="GruformelZchn"/>
    <w:uiPriority w:val="99"/>
    <w:semiHidden/>
    <w:unhideWhenUsed/>
    <w:rsid w:val="00DC3D67"/>
    <w:pPr>
      <w:ind w:left="4320"/>
    </w:pPr>
  </w:style>
  <w:style w:type="character" w:styleId="GruformelZchn" w:customStyle="1">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Raster1">
    <w:name w:val="Table Grid 1"/>
    <w:basedOn w:val="NormaleTabelle"/>
    <w:uiPriority w:val="99"/>
    <w:semiHidden/>
    <w:unhideWhenUsed/>
    <w:rsid w:val="00DC3D6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eRaster2">
    <w:name w:val="Table Grid 2"/>
    <w:basedOn w:val="NormaleTabelle"/>
    <w:uiPriority w:val="99"/>
    <w:semiHidden/>
    <w:unhideWhenUsed/>
    <w:rsid w:val="00DC3D67"/>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uiPriority w:val="99"/>
    <w:semiHidden/>
    <w:unhideWhenUsed/>
    <w:rsid w:val="00DC3D67"/>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uiPriority w:val="99"/>
    <w:semiHidden/>
    <w:unhideWhenUsed/>
    <w:rsid w:val="00DC3D67"/>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uiPriority w:val="99"/>
    <w:semiHidden/>
    <w:unhideWhenUsed/>
    <w:rsid w:val="00DC3D67"/>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uiPriority w:val="99"/>
    <w:semiHidden/>
    <w:unhideWhenUsed/>
    <w:rsid w:val="00DC3D67"/>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uiPriority w:val="99"/>
    <w:semiHidden/>
    <w:unhideWhenUsed/>
    <w:rsid w:val="00DC3D67"/>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uiPriority w:val="99"/>
    <w:semiHidden/>
    <w:unhideWhenUsed/>
    <w:rsid w:val="00DC3D67"/>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mithellemGitternetz">
    <w:name w:val="Grid Table Light"/>
    <w:basedOn w:val="NormaleTabelle"/>
    <w:uiPriority w:val="40"/>
    <w:rsid w:val="00DC3D6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itternetztabelle1hell">
    <w:name w:val="Grid Table 1 Light"/>
    <w:basedOn w:val="NormaleTabelle"/>
    <w:uiPriority w:val="46"/>
    <w:rsid w:val="00DC3D6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itternetztabelle3Akzent1">
    <w:name w:val="Grid Table 3 Accent 1"/>
    <w:basedOn w:val="NormaleTabelle"/>
    <w:uiPriority w:val="48"/>
    <w:rsid w:val="00DC3D6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itternetztabelle3Akzent2">
    <w:name w:val="Grid Table 3 Accent 2"/>
    <w:basedOn w:val="NormaleTabelle"/>
    <w:uiPriority w:val="48"/>
    <w:rsid w:val="00DC3D67"/>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itternetztabelle3Akzent3">
    <w:name w:val="Grid Table 3 Accent 3"/>
    <w:basedOn w:val="NormaleTabelle"/>
    <w:uiPriority w:val="48"/>
    <w:rsid w:val="00DC3D6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itternetztabelle3Akzent4">
    <w:name w:val="Grid Table 3 Accent 4"/>
    <w:basedOn w:val="NormaleTabelle"/>
    <w:uiPriority w:val="48"/>
    <w:rsid w:val="00DC3D67"/>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itternetztabelle3Akzent5">
    <w:name w:val="Grid Table 3 Accent 5"/>
    <w:basedOn w:val="NormaleTabelle"/>
    <w:uiPriority w:val="48"/>
    <w:rsid w:val="00DC3D6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Gitternetztabelle3Akzent6">
    <w:name w:val="Grid Table 3 Accent 6"/>
    <w:basedOn w:val="NormaleTabelle"/>
    <w:uiPriority w:val="48"/>
    <w:rsid w:val="00DC3D67"/>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itternetztabelle4">
    <w:name w:val="Grid Table 4"/>
    <w:basedOn w:val="NormaleTabelle"/>
    <w:uiPriority w:val="49"/>
    <w:rsid w:val="00DC3D6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elleWeb1">
    <w:name w:val="Table Web 1"/>
    <w:basedOn w:val="NormaleTabelle"/>
    <w:uiPriority w:val="99"/>
    <w:semiHidden/>
    <w:unhideWhenUsed/>
    <w:rsid w:val="00DC3D67"/>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uiPriority w:val="99"/>
    <w:semiHidden/>
    <w:unhideWhenUsed/>
    <w:rsid w:val="00DC3D67"/>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uiPriority w:val="99"/>
    <w:rsid w:val="00DC3D67"/>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ndesign">
    <w:name w:val="Table Theme"/>
    <w:basedOn w:val="NormaleTabelle"/>
    <w:uiPriority w:val="99"/>
    <w:semiHidden/>
    <w:unhideWhenUsed/>
    <w:rsid w:val="00DC3D6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badfe1a4bf2d4c6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12\AppData\Local\Microsoft\Office\16.0\DTS\de-DE%7b6DCE4E98-688E-434A-BABB-BFFC7443A2D1%7d\%7bD4FC108A-337B-4D7E-A9D2-E7E1BFEEFE4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3DB368-D5AD-4A0C-B6C2-BE808482D7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{D4FC108A-337B-4D7E-A9D2-E7E1BFEEFE41}tf02786999_win32.dotx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Mason Wins</lastModifiedBy>
  <revision>2</revision>
  <dcterms:created xsi:type="dcterms:W3CDTF">2024-06-11T08:57:00.0000000Z</dcterms:created>
  <dcterms:modified xsi:type="dcterms:W3CDTF">2024-06-14T14:31:47.4507596Z</dcterms:modified>
</coreProperties>
</file>